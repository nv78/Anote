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696" w:rsidRDefault="00E83696" w:rsidP="00BA7422">
      <w:pPr>
        <w:jc w:val="both"/>
        <w:outlineLvl w:val="0"/>
        <w:rPr>
          <w:rFonts w:ascii="Calibri" w:hAnsi="Calibri"/>
          <w:b/>
          <w:bCs/>
          <w:sz w:val="22"/>
          <w:szCs w:val="22"/>
          <w:u w:val="single"/>
        </w:rPr>
      </w:pPr>
      <w:r w:rsidRPr="00B14040">
        <w:rPr>
          <w:rFonts w:ascii="Calibri" w:hAnsi="Calibri"/>
          <w:b/>
          <w:bCs/>
          <w:sz w:val="22"/>
          <w:szCs w:val="22"/>
          <w:u w:val="single"/>
        </w:rPr>
        <w:t>P</w:t>
      </w:r>
      <w:r w:rsidR="00ED17FE" w:rsidRPr="00B14040">
        <w:rPr>
          <w:rFonts w:ascii="Calibri" w:hAnsi="Calibri"/>
          <w:b/>
          <w:bCs/>
          <w:sz w:val="22"/>
          <w:szCs w:val="22"/>
          <w:u w:val="single"/>
        </w:rPr>
        <w:t>ROFESSIONAL SUMMARY</w:t>
      </w:r>
      <w:r w:rsidRPr="00B14040">
        <w:rPr>
          <w:rFonts w:ascii="Calibri" w:hAnsi="Calibri"/>
          <w:b/>
          <w:bCs/>
          <w:sz w:val="22"/>
          <w:szCs w:val="22"/>
          <w:u w:val="single"/>
        </w:rPr>
        <w:t>:</w:t>
      </w:r>
    </w:p>
    <w:p w:rsidR="0071423F" w:rsidRPr="00B14040" w:rsidRDefault="0071423F" w:rsidP="00BA7422">
      <w:pPr>
        <w:jc w:val="both"/>
        <w:outlineLvl w:val="0"/>
        <w:rPr>
          <w:rFonts w:ascii="Calibri" w:hAnsi="Calibri"/>
          <w:b/>
          <w:bCs/>
          <w:sz w:val="22"/>
          <w:szCs w:val="22"/>
          <w:u w:val="single"/>
        </w:rPr>
      </w:pPr>
    </w:p>
    <w:p w:rsidR="00F640CF" w:rsidRPr="00B14040" w:rsidRDefault="007C6781" w:rsidP="00BA7422">
      <w:pPr>
        <w:numPr>
          <w:ilvl w:val="0"/>
          <w:numId w:val="5"/>
        </w:numPr>
        <w:jc w:val="both"/>
        <w:rPr>
          <w:rFonts w:ascii="Calibri" w:hAnsi="Calibri"/>
          <w:bCs/>
          <w:sz w:val="22"/>
          <w:szCs w:val="22"/>
        </w:rPr>
      </w:pPr>
      <w:r>
        <w:rPr>
          <w:rFonts w:ascii="Calibri" w:hAnsi="Calibri"/>
          <w:bCs/>
          <w:sz w:val="22"/>
          <w:szCs w:val="22"/>
        </w:rPr>
        <w:t xml:space="preserve">7 </w:t>
      </w:r>
      <w:r w:rsidR="00F640CF" w:rsidRPr="00B14040">
        <w:rPr>
          <w:rFonts w:ascii="Calibri" w:hAnsi="Calibri"/>
          <w:bCs/>
          <w:sz w:val="22"/>
          <w:szCs w:val="22"/>
        </w:rPr>
        <w:t>years of experience as a Business Analyst working across various dom</w:t>
      </w:r>
      <w:r w:rsidR="00140744">
        <w:rPr>
          <w:rFonts w:ascii="Calibri" w:hAnsi="Calibri"/>
          <w:bCs/>
          <w:sz w:val="22"/>
          <w:szCs w:val="22"/>
        </w:rPr>
        <w:t xml:space="preserve">ains like Finance </w:t>
      </w:r>
      <w:r w:rsidR="00F640CF" w:rsidRPr="00B14040">
        <w:rPr>
          <w:rFonts w:ascii="Calibri" w:hAnsi="Calibri"/>
          <w:bCs/>
          <w:sz w:val="22"/>
          <w:szCs w:val="22"/>
        </w:rPr>
        <w:t>and IT.</w:t>
      </w:r>
    </w:p>
    <w:p w:rsidR="00B14040" w:rsidRPr="003208E1" w:rsidRDefault="00B14040" w:rsidP="00BA7422">
      <w:pPr>
        <w:numPr>
          <w:ilvl w:val="0"/>
          <w:numId w:val="5"/>
        </w:numPr>
        <w:jc w:val="both"/>
        <w:rPr>
          <w:rFonts w:ascii="Calibri" w:hAnsi="Calibri"/>
          <w:sz w:val="22"/>
          <w:szCs w:val="22"/>
        </w:rPr>
      </w:pPr>
      <w:r w:rsidRPr="003208E1">
        <w:rPr>
          <w:rFonts w:ascii="Calibri" w:hAnsi="Calibri"/>
          <w:bCs/>
          <w:sz w:val="22"/>
          <w:szCs w:val="22"/>
        </w:rPr>
        <w:t>Extensive experience in business analysis,</w:t>
      </w:r>
      <w:r>
        <w:rPr>
          <w:rFonts w:ascii="Calibri" w:hAnsi="Calibri"/>
          <w:bCs/>
          <w:sz w:val="22"/>
          <w:szCs w:val="22"/>
        </w:rPr>
        <w:t xml:space="preserve"> business processes, business process flows,</w:t>
      </w:r>
      <w:r w:rsidRPr="003208E1">
        <w:rPr>
          <w:rFonts w:ascii="Calibri" w:hAnsi="Calibri"/>
          <w:bCs/>
          <w:sz w:val="22"/>
          <w:szCs w:val="22"/>
        </w:rPr>
        <w:t xml:space="preserve"> gathering requirements, development and enhancement of </w:t>
      </w:r>
      <w:r w:rsidR="00370D64">
        <w:rPr>
          <w:rFonts w:ascii="Calibri" w:hAnsi="Calibri"/>
          <w:bCs/>
          <w:sz w:val="22"/>
          <w:szCs w:val="22"/>
        </w:rPr>
        <w:t>healthcare and finance applications</w:t>
      </w:r>
      <w:r w:rsidRPr="003208E1">
        <w:rPr>
          <w:rFonts w:ascii="Calibri" w:hAnsi="Calibri"/>
          <w:bCs/>
          <w:sz w:val="22"/>
          <w:szCs w:val="22"/>
        </w:rPr>
        <w:t>.</w:t>
      </w:r>
    </w:p>
    <w:p w:rsidR="00B14040" w:rsidRPr="00385D6F" w:rsidRDefault="00B14040" w:rsidP="00BA7422">
      <w:pPr>
        <w:numPr>
          <w:ilvl w:val="0"/>
          <w:numId w:val="5"/>
        </w:numPr>
        <w:jc w:val="both"/>
        <w:rPr>
          <w:rFonts w:ascii="Calibri" w:hAnsi="Calibri"/>
          <w:b/>
          <w:sz w:val="22"/>
          <w:szCs w:val="22"/>
        </w:rPr>
      </w:pPr>
      <w:r w:rsidRPr="00385D6F">
        <w:rPr>
          <w:rFonts w:ascii="Calibri" w:hAnsi="Calibri"/>
          <w:sz w:val="22"/>
          <w:szCs w:val="22"/>
        </w:rPr>
        <w:t xml:space="preserve">Expertise in conducting </w:t>
      </w:r>
      <w:r w:rsidRPr="00385D6F">
        <w:rPr>
          <w:rFonts w:ascii="Calibri" w:hAnsi="Calibri"/>
          <w:b/>
          <w:sz w:val="22"/>
          <w:szCs w:val="22"/>
        </w:rPr>
        <w:t>Join</w:t>
      </w:r>
      <w:r w:rsidR="005736CC">
        <w:rPr>
          <w:rFonts w:ascii="Calibri" w:hAnsi="Calibri"/>
          <w:b/>
          <w:sz w:val="22"/>
          <w:szCs w:val="22"/>
        </w:rPr>
        <w:t>t Application Development (JAD),</w:t>
      </w:r>
      <w:r>
        <w:rPr>
          <w:rFonts w:ascii="Calibri" w:hAnsi="Calibri"/>
          <w:b/>
          <w:sz w:val="22"/>
          <w:szCs w:val="22"/>
        </w:rPr>
        <w:t xml:space="preserve"> Brainstorming </w:t>
      </w:r>
      <w:r w:rsidRPr="00385D6F">
        <w:rPr>
          <w:rFonts w:ascii="Calibri" w:hAnsi="Calibri"/>
          <w:b/>
          <w:sz w:val="22"/>
          <w:szCs w:val="22"/>
        </w:rPr>
        <w:t>Sessions</w:t>
      </w:r>
      <w:r w:rsidRPr="00385D6F">
        <w:rPr>
          <w:rFonts w:ascii="Calibri" w:hAnsi="Calibri"/>
          <w:sz w:val="22"/>
          <w:szCs w:val="22"/>
        </w:rPr>
        <w:t xml:space="preserve">, project meetings, reviews and walkthroughs acting as a liaison between application vendors, technical, managerial teams at various levels. </w:t>
      </w:r>
    </w:p>
    <w:p w:rsidR="00B14040" w:rsidRPr="00385D6F" w:rsidRDefault="00B14040" w:rsidP="00BA7422">
      <w:pPr>
        <w:numPr>
          <w:ilvl w:val="0"/>
          <w:numId w:val="5"/>
        </w:numPr>
        <w:jc w:val="both"/>
        <w:rPr>
          <w:rFonts w:ascii="Calibri" w:hAnsi="Calibri"/>
          <w:b/>
          <w:sz w:val="22"/>
          <w:szCs w:val="22"/>
        </w:rPr>
      </w:pPr>
      <w:r w:rsidRPr="00385D6F">
        <w:rPr>
          <w:rFonts w:ascii="Calibri" w:hAnsi="Calibri"/>
          <w:sz w:val="22"/>
          <w:szCs w:val="22"/>
        </w:rPr>
        <w:t xml:space="preserve">Hands on experience working on </w:t>
      </w:r>
      <w:r w:rsidRPr="00385D6F">
        <w:rPr>
          <w:rFonts w:ascii="Calibri" w:hAnsi="Calibri"/>
          <w:b/>
          <w:sz w:val="22"/>
          <w:szCs w:val="22"/>
        </w:rPr>
        <w:t>SDLC methodologies such as Waterfall</w:t>
      </w:r>
      <w:r>
        <w:rPr>
          <w:rFonts w:ascii="Calibri" w:hAnsi="Calibri"/>
          <w:b/>
          <w:sz w:val="22"/>
          <w:szCs w:val="22"/>
        </w:rPr>
        <w:t>,</w:t>
      </w:r>
      <w:r w:rsidRPr="00385D6F">
        <w:rPr>
          <w:rFonts w:ascii="Calibri" w:hAnsi="Calibri"/>
          <w:b/>
          <w:sz w:val="22"/>
          <w:szCs w:val="22"/>
        </w:rPr>
        <w:t xml:space="preserve"> Agil</w:t>
      </w:r>
      <w:r>
        <w:rPr>
          <w:rFonts w:ascii="Calibri" w:hAnsi="Calibri"/>
          <w:b/>
          <w:sz w:val="22"/>
          <w:szCs w:val="22"/>
        </w:rPr>
        <w:t>e (SCRUM)</w:t>
      </w:r>
      <w:r w:rsidRPr="00385D6F">
        <w:rPr>
          <w:rFonts w:ascii="Calibri" w:hAnsi="Calibri"/>
          <w:b/>
          <w:sz w:val="22"/>
          <w:szCs w:val="22"/>
        </w:rPr>
        <w:t xml:space="preserve"> and </w:t>
      </w:r>
      <w:r>
        <w:rPr>
          <w:rFonts w:ascii="Calibri" w:hAnsi="Calibri"/>
          <w:b/>
          <w:sz w:val="22"/>
          <w:szCs w:val="22"/>
        </w:rPr>
        <w:t xml:space="preserve">RUP (Rational Unified Process) </w:t>
      </w:r>
      <w:r w:rsidRPr="00385D6F">
        <w:rPr>
          <w:rFonts w:ascii="Calibri" w:hAnsi="Calibri"/>
          <w:b/>
          <w:sz w:val="22"/>
          <w:szCs w:val="22"/>
        </w:rPr>
        <w:t>in Application development.</w:t>
      </w:r>
    </w:p>
    <w:p w:rsidR="00B14040" w:rsidRPr="003208E1" w:rsidRDefault="00B14040" w:rsidP="00BA7422">
      <w:pPr>
        <w:numPr>
          <w:ilvl w:val="0"/>
          <w:numId w:val="5"/>
        </w:numPr>
        <w:jc w:val="both"/>
        <w:rPr>
          <w:rFonts w:ascii="Calibri" w:hAnsi="Calibri"/>
          <w:sz w:val="22"/>
          <w:szCs w:val="22"/>
        </w:rPr>
      </w:pPr>
      <w:r w:rsidRPr="003208E1">
        <w:rPr>
          <w:rFonts w:ascii="Calibri" w:hAnsi="Calibri"/>
          <w:sz w:val="22"/>
          <w:szCs w:val="22"/>
        </w:rPr>
        <w:t xml:space="preserve">Proficient in creating </w:t>
      </w:r>
      <w:r w:rsidRPr="003208E1">
        <w:rPr>
          <w:rFonts w:ascii="Calibri" w:hAnsi="Calibri"/>
          <w:b/>
          <w:sz w:val="22"/>
          <w:szCs w:val="22"/>
        </w:rPr>
        <w:t>UML Diagrams</w:t>
      </w:r>
      <w:r w:rsidRPr="003208E1">
        <w:rPr>
          <w:rFonts w:ascii="Calibri" w:hAnsi="Calibri"/>
          <w:sz w:val="22"/>
          <w:szCs w:val="22"/>
        </w:rPr>
        <w:t xml:space="preserve"> and </w:t>
      </w:r>
      <w:r w:rsidRPr="0060336A">
        <w:rPr>
          <w:rFonts w:ascii="Calibri" w:hAnsi="Calibri"/>
          <w:b/>
          <w:sz w:val="22"/>
          <w:szCs w:val="22"/>
        </w:rPr>
        <w:t>Data Analysis</w:t>
      </w:r>
      <w:r w:rsidRPr="003208E1">
        <w:rPr>
          <w:rFonts w:ascii="Calibri" w:hAnsi="Calibri"/>
          <w:sz w:val="22"/>
          <w:szCs w:val="22"/>
        </w:rPr>
        <w:t xml:space="preserve"> by writing Complex SQL Queries on various databases such as </w:t>
      </w:r>
      <w:r w:rsidRPr="003208E1">
        <w:rPr>
          <w:rFonts w:ascii="Calibri" w:hAnsi="Calibri"/>
          <w:b/>
          <w:sz w:val="22"/>
          <w:szCs w:val="22"/>
        </w:rPr>
        <w:t xml:space="preserve">Oracle, MS SQL servers, </w:t>
      </w:r>
      <w:r>
        <w:rPr>
          <w:rFonts w:ascii="Calibri" w:hAnsi="Calibri"/>
          <w:b/>
          <w:sz w:val="22"/>
          <w:szCs w:val="22"/>
        </w:rPr>
        <w:t xml:space="preserve">and </w:t>
      </w:r>
      <w:r w:rsidRPr="003208E1">
        <w:rPr>
          <w:rFonts w:ascii="Calibri" w:hAnsi="Calibri"/>
          <w:b/>
          <w:sz w:val="22"/>
          <w:szCs w:val="22"/>
        </w:rPr>
        <w:t>Ms Access.</w:t>
      </w:r>
      <w:r w:rsidRPr="003208E1">
        <w:rPr>
          <w:rFonts w:ascii="Calibri" w:hAnsi="Calibri"/>
          <w:sz w:val="22"/>
          <w:szCs w:val="22"/>
        </w:rPr>
        <w:t xml:space="preserve">  </w:t>
      </w:r>
    </w:p>
    <w:p w:rsidR="00B14040" w:rsidRDefault="005736CC" w:rsidP="00BA7422">
      <w:pPr>
        <w:numPr>
          <w:ilvl w:val="0"/>
          <w:numId w:val="5"/>
        </w:numPr>
        <w:jc w:val="both"/>
        <w:rPr>
          <w:rFonts w:ascii="Calibri" w:hAnsi="Calibri"/>
          <w:b/>
          <w:sz w:val="22"/>
          <w:szCs w:val="22"/>
        </w:rPr>
      </w:pPr>
      <w:r>
        <w:rPr>
          <w:rFonts w:ascii="Calibri" w:hAnsi="Calibri"/>
          <w:sz w:val="22"/>
          <w:szCs w:val="22"/>
        </w:rPr>
        <w:t>Extensive experience</w:t>
      </w:r>
      <w:r w:rsidR="00B14040" w:rsidRPr="003208E1">
        <w:rPr>
          <w:rFonts w:ascii="Calibri" w:hAnsi="Calibri"/>
          <w:sz w:val="22"/>
          <w:szCs w:val="22"/>
        </w:rPr>
        <w:t xml:space="preserve"> of documenting system blueprints, business process workflows, used cases using </w:t>
      </w:r>
      <w:r w:rsidR="00B14040" w:rsidRPr="003208E1">
        <w:rPr>
          <w:rFonts w:ascii="Calibri" w:hAnsi="Calibri"/>
          <w:b/>
          <w:sz w:val="22"/>
          <w:szCs w:val="22"/>
        </w:rPr>
        <w:t>MS Visio</w:t>
      </w:r>
      <w:r w:rsidR="00B14040">
        <w:rPr>
          <w:rFonts w:ascii="Calibri" w:hAnsi="Calibri"/>
          <w:b/>
          <w:sz w:val="22"/>
          <w:szCs w:val="22"/>
        </w:rPr>
        <w:t xml:space="preserve"> and Rational Rose</w:t>
      </w:r>
      <w:r w:rsidR="00B14040" w:rsidRPr="003208E1">
        <w:rPr>
          <w:rFonts w:ascii="Calibri" w:hAnsi="Calibri"/>
          <w:b/>
          <w:sz w:val="22"/>
          <w:szCs w:val="22"/>
        </w:rPr>
        <w:t xml:space="preserve">. </w:t>
      </w:r>
    </w:p>
    <w:p w:rsidR="00B14040" w:rsidRPr="0060336A" w:rsidRDefault="00B14040" w:rsidP="00BA7422">
      <w:pPr>
        <w:numPr>
          <w:ilvl w:val="0"/>
          <w:numId w:val="5"/>
        </w:numPr>
        <w:jc w:val="both"/>
        <w:rPr>
          <w:rFonts w:ascii="Calibri" w:hAnsi="Calibri"/>
          <w:b/>
          <w:sz w:val="22"/>
          <w:szCs w:val="22"/>
        </w:rPr>
      </w:pPr>
      <w:r w:rsidRPr="0060336A">
        <w:rPr>
          <w:rFonts w:ascii="Calibri" w:hAnsi="Calibri"/>
          <w:sz w:val="22"/>
          <w:szCs w:val="22"/>
        </w:rPr>
        <w:t xml:space="preserve">Excellent Documentation skills to generate Business Requirement Document (BRD), Functional Specification Document (FSD), and </w:t>
      </w:r>
      <w:r w:rsidRPr="0060336A">
        <w:rPr>
          <w:rFonts w:ascii="Calibri" w:hAnsi="Calibri"/>
          <w:b/>
          <w:sz w:val="22"/>
          <w:szCs w:val="22"/>
        </w:rPr>
        <w:t>Risk Analysis</w:t>
      </w:r>
      <w:r w:rsidRPr="0060336A">
        <w:rPr>
          <w:rFonts w:ascii="Calibri" w:hAnsi="Calibri"/>
          <w:sz w:val="22"/>
          <w:szCs w:val="22"/>
        </w:rPr>
        <w:t>.</w:t>
      </w:r>
    </w:p>
    <w:p w:rsidR="00B14040" w:rsidRPr="003208E1" w:rsidRDefault="00B14040" w:rsidP="00BA7422">
      <w:pPr>
        <w:numPr>
          <w:ilvl w:val="0"/>
          <w:numId w:val="5"/>
        </w:numPr>
        <w:jc w:val="both"/>
        <w:rPr>
          <w:rFonts w:ascii="Calibri" w:hAnsi="Calibri"/>
          <w:b/>
          <w:sz w:val="22"/>
          <w:szCs w:val="22"/>
        </w:rPr>
      </w:pPr>
      <w:r w:rsidRPr="003208E1">
        <w:rPr>
          <w:rFonts w:ascii="Calibri" w:hAnsi="Calibri"/>
          <w:sz w:val="22"/>
          <w:szCs w:val="22"/>
        </w:rPr>
        <w:t xml:space="preserve">Expertise in delivering Time-Sensitive information ensuring the scope &amp; requirements of the project and tracing the deliverables from initiation to implementation via </w:t>
      </w:r>
      <w:r w:rsidRPr="003208E1">
        <w:rPr>
          <w:rFonts w:ascii="Calibri" w:hAnsi="Calibri"/>
          <w:b/>
          <w:sz w:val="22"/>
          <w:szCs w:val="22"/>
        </w:rPr>
        <w:t xml:space="preserve">Requirement Traceability Matrix (RTM). </w:t>
      </w:r>
    </w:p>
    <w:p w:rsidR="00B14040" w:rsidRPr="003208E1" w:rsidRDefault="00B14040" w:rsidP="00BA7422">
      <w:pPr>
        <w:numPr>
          <w:ilvl w:val="0"/>
          <w:numId w:val="5"/>
        </w:numPr>
        <w:jc w:val="both"/>
        <w:rPr>
          <w:rFonts w:ascii="Calibri" w:hAnsi="Calibri"/>
          <w:sz w:val="22"/>
          <w:szCs w:val="22"/>
        </w:rPr>
      </w:pPr>
      <w:r w:rsidRPr="003208E1">
        <w:rPr>
          <w:rFonts w:ascii="Calibri" w:hAnsi="Calibri"/>
          <w:sz w:val="22"/>
          <w:szCs w:val="22"/>
        </w:rPr>
        <w:t xml:space="preserve">Experience in performing </w:t>
      </w:r>
      <w:r w:rsidRPr="003208E1">
        <w:rPr>
          <w:rFonts w:ascii="Calibri" w:hAnsi="Calibri"/>
          <w:b/>
          <w:sz w:val="22"/>
          <w:szCs w:val="22"/>
        </w:rPr>
        <w:t>GAP Analysis</w:t>
      </w:r>
      <w:r w:rsidRPr="003208E1">
        <w:rPr>
          <w:rFonts w:ascii="Calibri" w:hAnsi="Calibri"/>
          <w:sz w:val="22"/>
          <w:szCs w:val="22"/>
        </w:rPr>
        <w:t>, identifying the variances between ‘</w:t>
      </w:r>
      <w:r w:rsidR="001E43E5" w:rsidRPr="003208E1">
        <w:rPr>
          <w:rFonts w:ascii="Calibri" w:hAnsi="Calibri"/>
          <w:b/>
          <w:bCs/>
          <w:sz w:val="22"/>
          <w:szCs w:val="22"/>
        </w:rPr>
        <w:t>as-</w:t>
      </w:r>
      <w:r w:rsidRPr="003208E1">
        <w:rPr>
          <w:rFonts w:ascii="Calibri" w:hAnsi="Calibri"/>
          <w:b/>
          <w:bCs/>
          <w:sz w:val="22"/>
          <w:szCs w:val="22"/>
        </w:rPr>
        <w:t>Is</w:t>
      </w:r>
      <w:r w:rsidRPr="003208E1">
        <w:rPr>
          <w:rFonts w:ascii="Calibri" w:hAnsi="Calibri"/>
          <w:sz w:val="22"/>
          <w:szCs w:val="22"/>
        </w:rPr>
        <w:t>’ and ‘</w:t>
      </w:r>
      <w:r w:rsidRPr="003208E1">
        <w:rPr>
          <w:rFonts w:ascii="Calibri" w:hAnsi="Calibri"/>
          <w:b/>
          <w:bCs/>
          <w:sz w:val="22"/>
          <w:szCs w:val="22"/>
        </w:rPr>
        <w:t>To-Be</w:t>
      </w:r>
      <w:r w:rsidRPr="003208E1">
        <w:rPr>
          <w:rFonts w:ascii="Calibri" w:hAnsi="Calibri"/>
          <w:sz w:val="22"/>
          <w:szCs w:val="22"/>
        </w:rPr>
        <w:t xml:space="preserve">’ business process. Performed incremental improvements to the ‘To-Be’ process by employing Business refinement procedures. </w:t>
      </w:r>
    </w:p>
    <w:p w:rsidR="00B14040" w:rsidRDefault="005736CC" w:rsidP="00BA7422">
      <w:pPr>
        <w:numPr>
          <w:ilvl w:val="0"/>
          <w:numId w:val="5"/>
        </w:numPr>
        <w:jc w:val="both"/>
        <w:rPr>
          <w:rFonts w:ascii="Calibri" w:hAnsi="Calibri"/>
          <w:sz w:val="22"/>
          <w:szCs w:val="22"/>
        </w:rPr>
      </w:pPr>
      <w:r>
        <w:rPr>
          <w:rFonts w:ascii="Calibri" w:hAnsi="Calibri"/>
          <w:sz w:val="22"/>
          <w:szCs w:val="22"/>
        </w:rPr>
        <w:t>Experience in developing</w:t>
      </w:r>
      <w:r w:rsidR="00B14040" w:rsidRPr="003208E1">
        <w:rPr>
          <w:rFonts w:ascii="Calibri" w:hAnsi="Calibri"/>
          <w:sz w:val="22"/>
          <w:szCs w:val="22"/>
        </w:rPr>
        <w:t xml:space="preserve"> various screen mockups and wireframes using </w:t>
      </w:r>
      <w:r w:rsidR="00B14040" w:rsidRPr="003208E1">
        <w:rPr>
          <w:rFonts w:ascii="Calibri" w:hAnsi="Calibri"/>
          <w:b/>
          <w:sz w:val="22"/>
          <w:szCs w:val="22"/>
        </w:rPr>
        <w:t xml:space="preserve">Ms Visio and </w:t>
      </w:r>
      <w:r w:rsidR="00B14040">
        <w:rPr>
          <w:rFonts w:ascii="Calibri" w:hAnsi="Calibri"/>
          <w:b/>
          <w:sz w:val="22"/>
          <w:szCs w:val="22"/>
        </w:rPr>
        <w:t>D</w:t>
      </w:r>
      <w:r w:rsidR="00B14040" w:rsidRPr="0060336A">
        <w:rPr>
          <w:rFonts w:ascii="Calibri" w:hAnsi="Calibri"/>
          <w:b/>
          <w:sz w:val="22"/>
          <w:szCs w:val="22"/>
        </w:rPr>
        <w:t>reamweaver</w:t>
      </w:r>
      <w:r w:rsidR="00B14040" w:rsidRPr="003208E1">
        <w:rPr>
          <w:rFonts w:ascii="Calibri" w:hAnsi="Calibri"/>
          <w:sz w:val="22"/>
          <w:szCs w:val="22"/>
        </w:rPr>
        <w:t xml:space="preserve">. </w:t>
      </w:r>
    </w:p>
    <w:p w:rsidR="00B14040" w:rsidRPr="00385D6F" w:rsidRDefault="005736CC" w:rsidP="00BA7422">
      <w:pPr>
        <w:numPr>
          <w:ilvl w:val="0"/>
          <w:numId w:val="5"/>
        </w:numPr>
        <w:jc w:val="both"/>
        <w:rPr>
          <w:rFonts w:ascii="Calibri" w:hAnsi="Calibri"/>
          <w:sz w:val="22"/>
          <w:szCs w:val="22"/>
        </w:rPr>
      </w:pPr>
      <w:r>
        <w:rPr>
          <w:rFonts w:ascii="Calibri" w:hAnsi="Calibri"/>
          <w:sz w:val="22"/>
          <w:szCs w:val="22"/>
        </w:rPr>
        <w:t>Experience in creating</w:t>
      </w:r>
      <w:r w:rsidR="00B14040" w:rsidRPr="00385D6F">
        <w:rPr>
          <w:rFonts w:ascii="Calibri" w:hAnsi="Calibri"/>
          <w:sz w:val="22"/>
          <w:szCs w:val="22"/>
        </w:rPr>
        <w:t xml:space="preserve"> Test-Cases</w:t>
      </w:r>
      <w:r w:rsidR="00B14040">
        <w:rPr>
          <w:rFonts w:ascii="Calibri" w:hAnsi="Calibri"/>
          <w:sz w:val="22"/>
          <w:szCs w:val="22"/>
        </w:rPr>
        <w:t xml:space="preserve">, </w:t>
      </w:r>
      <w:r w:rsidR="00B14040" w:rsidRPr="00385D6F">
        <w:rPr>
          <w:rFonts w:ascii="Calibri" w:hAnsi="Calibri"/>
          <w:sz w:val="22"/>
          <w:szCs w:val="22"/>
        </w:rPr>
        <w:t xml:space="preserve">Test-Plans, </w:t>
      </w:r>
      <w:r w:rsidR="00B14040">
        <w:rPr>
          <w:rFonts w:ascii="Calibri" w:hAnsi="Calibri"/>
          <w:sz w:val="22"/>
          <w:szCs w:val="22"/>
        </w:rPr>
        <w:t xml:space="preserve">and have </w:t>
      </w:r>
      <w:r w:rsidR="00B14040" w:rsidRPr="00385D6F">
        <w:rPr>
          <w:rFonts w:ascii="Calibri" w:hAnsi="Calibri"/>
          <w:sz w:val="22"/>
          <w:szCs w:val="22"/>
        </w:rPr>
        <w:t xml:space="preserve">hands-on experience </w:t>
      </w:r>
      <w:r w:rsidR="00B14040">
        <w:rPr>
          <w:rFonts w:ascii="Calibri" w:hAnsi="Calibri"/>
          <w:sz w:val="22"/>
          <w:szCs w:val="22"/>
        </w:rPr>
        <w:t xml:space="preserve">on </w:t>
      </w:r>
      <w:r w:rsidR="00B14040" w:rsidRPr="00385D6F">
        <w:rPr>
          <w:rFonts w:ascii="Calibri" w:hAnsi="Calibri"/>
          <w:sz w:val="22"/>
          <w:szCs w:val="22"/>
        </w:rPr>
        <w:t xml:space="preserve">different </w:t>
      </w:r>
      <w:r w:rsidR="00B14040" w:rsidRPr="009E4BC5">
        <w:rPr>
          <w:rFonts w:ascii="Calibri" w:hAnsi="Calibri"/>
          <w:b/>
          <w:sz w:val="22"/>
          <w:szCs w:val="22"/>
        </w:rPr>
        <w:t>QA Testing Methods</w:t>
      </w:r>
      <w:r w:rsidR="00B14040" w:rsidRPr="00385D6F">
        <w:rPr>
          <w:rFonts w:ascii="Calibri" w:hAnsi="Calibri"/>
          <w:sz w:val="22"/>
          <w:szCs w:val="22"/>
        </w:rPr>
        <w:t xml:space="preserve"> including </w:t>
      </w:r>
      <w:r w:rsidR="00B14040" w:rsidRPr="00385D6F">
        <w:rPr>
          <w:rFonts w:ascii="Calibri" w:hAnsi="Calibri"/>
          <w:bCs/>
          <w:sz w:val="22"/>
          <w:szCs w:val="22"/>
        </w:rPr>
        <w:t>Data Testing, Integration Testing</w:t>
      </w:r>
      <w:r w:rsidR="00B14040">
        <w:rPr>
          <w:rFonts w:ascii="Calibri" w:hAnsi="Calibri"/>
          <w:sz w:val="22"/>
          <w:szCs w:val="22"/>
        </w:rPr>
        <w:t xml:space="preserve">, </w:t>
      </w:r>
      <w:r w:rsidR="00B14040" w:rsidRPr="00385D6F">
        <w:rPr>
          <w:rFonts w:ascii="Calibri" w:hAnsi="Calibri"/>
          <w:sz w:val="22"/>
          <w:szCs w:val="22"/>
        </w:rPr>
        <w:t>Functional Testing, System Testing, GUI Testing, and UAT.</w:t>
      </w:r>
    </w:p>
    <w:p w:rsidR="00B14040" w:rsidRDefault="005736CC" w:rsidP="00BA7422">
      <w:pPr>
        <w:numPr>
          <w:ilvl w:val="0"/>
          <w:numId w:val="4"/>
        </w:numPr>
        <w:jc w:val="both"/>
        <w:rPr>
          <w:rFonts w:ascii="Calibri" w:hAnsi="Calibri"/>
          <w:bCs/>
          <w:sz w:val="22"/>
          <w:szCs w:val="22"/>
        </w:rPr>
      </w:pPr>
      <w:r>
        <w:rPr>
          <w:rFonts w:ascii="Calibri" w:hAnsi="Calibri"/>
          <w:bCs/>
          <w:sz w:val="22"/>
          <w:szCs w:val="22"/>
        </w:rPr>
        <w:t>Experience</w:t>
      </w:r>
      <w:r w:rsidR="00B14040" w:rsidRPr="00385D6F">
        <w:rPr>
          <w:rFonts w:ascii="Calibri" w:hAnsi="Calibri"/>
          <w:bCs/>
          <w:sz w:val="22"/>
          <w:szCs w:val="22"/>
        </w:rPr>
        <w:t xml:space="preserve"> in managing testing life cycle – Prioritizing Defects and resolving Critical Issues, reporting, maintaining the issue log.  </w:t>
      </w:r>
    </w:p>
    <w:p w:rsidR="00E1315F" w:rsidRPr="00E1315F" w:rsidRDefault="00B14040" w:rsidP="00BA7422">
      <w:pPr>
        <w:numPr>
          <w:ilvl w:val="0"/>
          <w:numId w:val="5"/>
        </w:numPr>
        <w:jc w:val="both"/>
        <w:rPr>
          <w:rFonts w:ascii="Calibri" w:hAnsi="Calibri"/>
          <w:sz w:val="22"/>
          <w:szCs w:val="22"/>
        </w:rPr>
      </w:pPr>
      <w:r w:rsidRPr="00385D6F">
        <w:rPr>
          <w:rFonts w:ascii="Calibri" w:hAnsi="Calibri"/>
          <w:sz w:val="22"/>
          <w:szCs w:val="22"/>
        </w:rPr>
        <w:t xml:space="preserve">Strong Technical background, </w:t>
      </w:r>
      <w:r w:rsidRPr="00385D6F">
        <w:rPr>
          <w:rFonts w:ascii="Calibri" w:hAnsi="Calibri"/>
          <w:b/>
          <w:sz w:val="22"/>
          <w:szCs w:val="22"/>
        </w:rPr>
        <w:t>Analytical</w:t>
      </w:r>
      <w:r w:rsidRPr="00385D6F">
        <w:rPr>
          <w:rFonts w:ascii="Calibri" w:hAnsi="Calibri"/>
          <w:sz w:val="22"/>
          <w:szCs w:val="22"/>
        </w:rPr>
        <w:t xml:space="preserve"> and </w:t>
      </w:r>
      <w:r w:rsidRPr="0060336A">
        <w:rPr>
          <w:rFonts w:ascii="Calibri" w:hAnsi="Calibri"/>
          <w:b/>
          <w:sz w:val="22"/>
          <w:szCs w:val="22"/>
        </w:rPr>
        <w:t>Problem Solving</w:t>
      </w:r>
      <w:r w:rsidRPr="00385D6F">
        <w:rPr>
          <w:rFonts w:ascii="Calibri" w:hAnsi="Calibri"/>
          <w:sz w:val="22"/>
          <w:szCs w:val="22"/>
        </w:rPr>
        <w:t xml:space="preserve"> skills, </w:t>
      </w:r>
      <w:r w:rsidRPr="0060336A">
        <w:rPr>
          <w:rFonts w:ascii="Calibri" w:hAnsi="Calibri"/>
          <w:b/>
          <w:sz w:val="22"/>
          <w:szCs w:val="22"/>
        </w:rPr>
        <w:t>Multi-Tasking</w:t>
      </w:r>
      <w:r w:rsidRPr="00385D6F">
        <w:rPr>
          <w:rFonts w:ascii="Calibri" w:hAnsi="Calibri"/>
          <w:sz w:val="22"/>
          <w:szCs w:val="22"/>
        </w:rPr>
        <w:t xml:space="preserve"> abilities, with proven experience in utilizing people and process knowledge to assist enterprises in making critical decisions.</w:t>
      </w:r>
    </w:p>
    <w:p w:rsidR="0071423F" w:rsidRPr="0071423F" w:rsidRDefault="0071423F" w:rsidP="00BA7422">
      <w:pPr>
        <w:jc w:val="both"/>
        <w:outlineLvl w:val="0"/>
        <w:rPr>
          <w:rFonts w:ascii="Calibri" w:hAnsi="Calibri"/>
          <w:b/>
          <w:bCs/>
          <w:sz w:val="22"/>
          <w:szCs w:val="22"/>
          <w:u w:val="single"/>
        </w:rPr>
      </w:pPr>
      <w:r w:rsidRPr="0071423F">
        <w:rPr>
          <w:rFonts w:ascii="Calibri" w:hAnsi="Calibri"/>
          <w:b/>
          <w:bCs/>
          <w:sz w:val="22"/>
          <w:szCs w:val="22"/>
          <w:u w:val="single"/>
        </w:rPr>
        <w:t>Technical Competencies/ Working Knowledge:</w:t>
      </w:r>
    </w:p>
    <w:p w:rsidR="00E83696" w:rsidRPr="0071423F" w:rsidRDefault="00E83696" w:rsidP="00BA7422">
      <w:pPr>
        <w:jc w:val="both"/>
        <w:outlineLvl w:val="0"/>
        <w:rPr>
          <w:rFonts w:ascii="Calibri" w:hAnsi="Calibri"/>
          <w:b/>
          <w:bCs/>
          <w:sz w:val="22"/>
          <w:szCs w:val="22"/>
          <w:u w:val="single"/>
        </w:rPr>
      </w:pPr>
    </w:p>
    <w:tbl>
      <w:tblPr>
        <w:tblW w:w="9890" w:type="dxa"/>
        <w:tblCellMar>
          <w:left w:w="0" w:type="dxa"/>
          <w:right w:w="0" w:type="dxa"/>
        </w:tblCellMar>
        <w:tblLook w:val="04A0"/>
      </w:tblPr>
      <w:tblGrid>
        <w:gridCol w:w="3410"/>
        <w:gridCol w:w="6480"/>
      </w:tblGrid>
      <w:tr w:rsidR="0071423F" w:rsidRPr="0045117E" w:rsidTr="007123FB">
        <w:trPr>
          <w:trHeight w:val="458"/>
        </w:trPr>
        <w:tc>
          <w:tcPr>
            <w:tcW w:w="341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rsidR="0071423F" w:rsidRPr="00162FD4" w:rsidRDefault="0071423F" w:rsidP="00BA7422">
            <w:pPr>
              <w:pStyle w:val="NoSpacing"/>
              <w:snapToGrid w:val="0"/>
              <w:jc w:val="both"/>
              <w:rPr>
                <w:rFonts w:cs="Calibri"/>
                <w:b/>
                <w:bCs/>
              </w:rPr>
            </w:pPr>
            <w:r w:rsidRPr="00162FD4">
              <w:rPr>
                <w:rFonts w:cs="Calibri"/>
                <w:b/>
                <w:bCs/>
              </w:rPr>
              <w:t>Methodologies /Business Modeling Tools</w:t>
            </w:r>
          </w:p>
        </w:tc>
        <w:tc>
          <w:tcPr>
            <w:tcW w:w="64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rsidR="0071423F" w:rsidRPr="00162FD4" w:rsidRDefault="004F4498" w:rsidP="00BA7422">
            <w:pPr>
              <w:pStyle w:val="NoSpacing"/>
              <w:snapToGrid w:val="0"/>
              <w:jc w:val="both"/>
              <w:rPr>
                <w:rFonts w:cs="Calibri"/>
              </w:rPr>
            </w:pPr>
            <w:r w:rsidRPr="00162FD4">
              <w:rPr>
                <w:rFonts w:cs="Calibri"/>
              </w:rPr>
              <w:t xml:space="preserve">Spiral/Waterfall, RAD, JAD, </w:t>
            </w:r>
            <w:r w:rsidR="0071423F" w:rsidRPr="00162FD4">
              <w:rPr>
                <w:rFonts w:cs="Calibri"/>
              </w:rPr>
              <w:t>Agile, SCRUM, UML, Prototyping, Use Case, MS Visio, MS Office Suite, MS Project, Rational Rose, Rational Requisite Pro</w:t>
            </w:r>
          </w:p>
        </w:tc>
      </w:tr>
      <w:tr w:rsidR="0071423F" w:rsidRPr="0045117E" w:rsidTr="007123FB">
        <w:trPr>
          <w:trHeight w:val="242"/>
        </w:trPr>
        <w:tc>
          <w:tcPr>
            <w:tcW w:w="341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rsidR="0071423F" w:rsidRPr="00162FD4" w:rsidRDefault="0071423F" w:rsidP="00BA7422">
            <w:pPr>
              <w:pStyle w:val="NoSpacing"/>
              <w:snapToGrid w:val="0"/>
              <w:jc w:val="both"/>
              <w:rPr>
                <w:rFonts w:cs="Calibri"/>
                <w:b/>
                <w:bCs/>
              </w:rPr>
            </w:pPr>
            <w:r w:rsidRPr="00162FD4">
              <w:rPr>
                <w:rFonts w:cs="Calibri"/>
                <w:b/>
                <w:bCs/>
              </w:rPr>
              <w:t>Office &amp; Graphics</w:t>
            </w:r>
          </w:p>
        </w:tc>
        <w:tc>
          <w:tcPr>
            <w:tcW w:w="64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rsidR="0071423F" w:rsidRPr="00162FD4" w:rsidRDefault="0071423F" w:rsidP="00BA7422">
            <w:pPr>
              <w:pStyle w:val="NoSpacing"/>
              <w:snapToGrid w:val="0"/>
              <w:jc w:val="both"/>
              <w:rPr>
                <w:rFonts w:cs="Calibri"/>
              </w:rPr>
            </w:pPr>
            <w:r w:rsidRPr="00162FD4">
              <w:rPr>
                <w:rFonts w:cs="Calibri"/>
              </w:rPr>
              <w:t>MS Word, Excel, Power Point, Project, Outlook, Adobe Photoshop</w:t>
            </w:r>
          </w:p>
        </w:tc>
      </w:tr>
      <w:tr w:rsidR="0071423F" w:rsidRPr="0045117E" w:rsidTr="007123FB">
        <w:trPr>
          <w:trHeight w:val="200"/>
        </w:trPr>
        <w:tc>
          <w:tcPr>
            <w:tcW w:w="341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rsidR="0071423F" w:rsidRPr="00162FD4" w:rsidRDefault="0071423F" w:rsidP="00BA7422">
            <w:pPr>
              <w:pStyle w:val="NoSpacing"/>
              <w:snapToGrid w:val="0"/>
              <w:jc w:val="both"/>
              <w:rPr>
                <w:rFonts w:cs="Calibri"/>
                <w:b/>
                <w:bCs/>
              </w:rPr>
            </w:pPr>
            <w:r w:rsidRPr="00162FD4">
              <w:rPr>
                <w:rFonts w:cs="Calibri"/>
                <w:b/>
                <w:bCs/>
              </w:rPr>
              <w:t>Operating Systems</w:t>
            </w:r>
          </w:p>
        </w:tc>
        <w:tc>
          <w:tcPr>
            <w:tcW w:w="64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rsidR="0071423F" w:rsidRPr="00162FD4" w:rsidRDefault="0071423F" w:rsidP="00BA7422">
            <w:pPr>
              <w:pStyle w:val="NoSpacing"/>
              <w:snapToGrid w:val="0"/>
              <w:jc w:val="both"/>
              <w:rPr>
                <w:rFonts w:cs="Calibri"/>
              </w:rPr>
            </w:pPr>
            <w:r w:rsidRPr="00162FD4">
              <w:rPr>
                <w:rFonts w:cs="Calibri"/>
              </w:rPr>
              <w:t>Windows, XP, MS-DOS, UNIX</w:t>
            </w:r>
          </w:p>
        </w:tc>
      </w:tr>
      <w:tr w:rsidR="0071423F" w:rsidRPr="0045117E" w:rsidTr="007123FB">
        <w:trPr>
          <w:trHeight w:val="260"/>
        </w:trPr>
        <w:tc>
          <w:tcPr>
            <w:tcW w:w="341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rsidR="0071423F" w:rsidRPr="00162FD4" w:rsidRDefault="0071423F" w:rsidP="00BA7422">
            <w:pPr>
              <w:pStyle w:val="NoSpacing"/>
              <w:snapToGrid w:val="0"/>
              <w:jc w:val="both"/>
              <w:rPr>
                <w:rFonts w:cs="Calibri"/>
                <w:b/>
                <w:bCs/>
              </w:rPr>
            </w:pPr>
            <w:r w:rsidRPr="00162FD4">
              <w:rPr>
                <w:rFonts w:cs="Calibri"/>
                <w:b/>
                <w:bCs/>
              </w:rPr>
              <w:t>Database</w:t>
            </w:r>
          </w:p>
        </w:tc>
        <w:tc>
          <w:tcPr>
            <w:tcW w:w="64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rsidR="0071423F" w:rsidRPr="00162FD4" w:rsidRDefault="0071423F" w:rsidP="00BA7422">
            <w:pPr>
              <w:pStyle w:val="NoSpacing"/>
              <w:snapToGrid w:val="0"/>
              <w:jc w:val="both"/>
              <w:rPr>
                <w:rFonts w:cs="Calibri"/>
              </w:rPr>
            </w:pPr>
            <w:r w:rsidRPr="00162FD4">
              <w:rPr>
                <w:rFonts w:cs="Calibri"/>
              </w:rPr>
              <w:t>MS-Access, SQL Server, PL/SQL, Windows</w:t>
            </w:r>
          </w:p>
        </w:tc>
      </w:tr>
      <w:tr w:rsidR="0071423F" w:rsidRPr="0045117E" w:rsidTr="0071423F">
        <w:trPr>
          <w:trHeight w:val="260"/>
        </w:trPr>
        <w:tc>
          <w:tcPr>
            <w:tcW w:w="341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rsidR="0071423F" w:rsidRPr="00162FD4" w:rsidRDefault="0071423F" w:rsidP="00BA7422">
            <w:pPr>
              <w:pStyle w:val="NoSpacing"/>
              <w:snapToGrid w:val="0"/>
              <w:jc w:val="both"/>
              <w:rPr>
                <w:rFonts w:cs="Calibri"/>
                <w:b/>
                <w:bCs/>
              </w:rPr>
            </w:pPr>
            <w:r w:rsidRPr="00162FD4">
              <w:rPr>
                <w:rFonts w:cs="Calibri"/>
                <w:b/>
                <w:bCs/>
              </w:rPr>
              <w:t>Business Skills</w:t>
            </w:r>
          </w:p>
        </w:tc>
        <w:tc>
          <w:tcPr>
            <w:tcW w:w="64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rsidR="0071423F" w:rsidRPr="00162FD4" w:rsidRDefault="0071423F" w:rsidP="00BA7422">
            <w:pPr>
              <w:pStyle w:val="NoSpacing"/>
              <w:snapToGrid w:val="0"/>
              <w:jc w:val="both"/>
              <w:rPr>
                <w:rFonts w:cs="Calibri"/>
              </w:rPr>
            </w:pPr>
            <w:r w:rsidRPr="00162FD4">
              <w:rPr>
                <w:rFonts w:cs="Calibri"/>
              </w:rPr>
              <w:t>Business Requirements Ga</w:t>
            </w:r>
            <w:r w:rsidR="005736CC" w:rsidRPr="00162FD4">
              <w:rPr>
                <w:rFonts w:cs="Calibri"/>
              </w:rPr>
              <w:t>thering Techniques, Business GAP</w:t>
            </w:r>
            <w:r w:rsidRPr="00162FD4">
              <w:rPr>
                <w:rFonts w:cs="Calibri"/>
              </w:rPr>
              <w:t>/Process Analysis, Data Analysis, Use Cases, Document Analysis, Existing and Future Workflow Analysis, Impact Analyses, Facilitating Group d</w:t>
            </w:r>
            <w:r w:rsidR="003B6440" w:rsidRPr="00162FD4">
              <w:rPr>
                <w:rFonts w:cs="Calibri"/>
              </w:rPr>
              <w:t xml:space="preserve">iscussions and </w:t>
            </w:r>
            <w:r w:rsidRPr="00162FD4">
              <w:rPr>
                <w:rFonts w:cs="Calibri"/>
              </w:rPr>
              <w:t>Training</w:t>
            </w:r>
            <w:r w:rsidR="007C6172" w:rsidRPr="00162FD4">
              <w:rPr>
                <w:rFonts w:cs="Calibri"/>
              </w:rPr>
              <w:t>.</w:t>
            </w:r>
          </w:p>
        </w:tc>
      </w:tr>
    </w:tbl>
    <w:p w:rsidR="00B14040" w:rsidRPr="003208E1" w:rsidRDefault="00B14040" w:rsidP="00BA7422">
      <w:pPr>
        <w:jc w:val="both"/>
        <w:rPr>
          <w:rFonts w:ascii="Calibri" w:hAnsi="Calibri"/>
          <w:sz w:val="22"/>
          <w:szCs w:val="22"/>
        </w:rPr>
      </w:pPr>
    </w:p>
    <w:p w:rsidR="00E83696" w:rsidRPr="003208E1" w:rsidRDefault="00E83696" w:rsidP="00BA7422">
      <w:pPr>
        <w:jc w:val="both"/>
        <w:rPr>
          <w:rFonts w:ascii="Calibri" w:hAnsi="Calibri"/>
          <w:b/>
          <w:sz w:val="22"/>
          <w:szCs w:val="22"/>
        </w:rPr>
      </w:pPr>
    </w:p>
    <w:p w:rsidR="00E83696" w:rsidRPr="00A13780" w:rsidRDefault="00E83696" w:rsidP="00BA7422">
      <w:pPr>
        <w:jc w:val="both"/>
        <w:outlineLvl w:val="0"/>
        <w:rPr>
          <w:rFonts w:ascii="Calibri" w:hAnsi="Calibri"/>
          <w:b/>
          <w:bCs/>
          <w:sz w:val="22"/>
          <w:szCs w:val="22"/>
          <w:u w:val="single"/>
        </w:rPr>
      </w:pPr>
      <w:r w:rsidRPr="00A13780">
        <w:rPr>
          <w:rFonts w:ascii="Calibri" w:hAnsi="Calibri"/>
          <w:b/>
          <w:bCs/>
          <w:sz w:val="22"/>
          <w:szCs w:val="22"/>
          <w:u w:val="single"/>
        </w:rPr>
        <w:t xml:space="preserve">WORK EXPERIENCE: </w:t>
      </w:r>
    </w:p>
    <w:p w:rsidR="009C623C" w:rsidRDefault="009C623C" w:rsidP="00BA7422">
      <w:pPr>
        <w:widowControl w:val="0"/>
        <w:tabs>
          <w:tab w:val="left" w:pos="2145"/>
        </w:tabs>
        <w:autoSpaceDE w:val="0"/>
        <w:ind w:right="-360"/>
        <w:jc w:val="both"/>
        <w:rPr>
          <w:b/>
          <w:lang w:val="fr-FR"/>
        </w:rPr>
      </w:pPr>
    </w:p>
    <w:p w:rsidR="00E90B77" w:rsidRDefault="00163D47" w:rsidP="00BA7422">
      <w:pPr>
        <w:widowControl w:val="0"/>
        <w:tabs>
          <w:tab w:val="left" w:pos="2145"/>
        </w:tabs>
        <w:autoSpaceDE w:val="0"/>
        <w:ind w:right="-360"/>
        <w:jc w:val="both"/>
        <w:rPr>
          <w:b/>
          <w:lang w:val="fr-FR"/>
        </w:rPr>
      </w:pPr>
      <w:r>
        <w:rPr>
          <w:b/>
          <w:lang w:val="fr-FR"/>
        </w:rPr>
        <w:t>Wells Fargo Bank</w:t>
      </w:r>
      <w:r w:rsidR="00E90B77">
        <w:rPr>
          <w:b/>
          <w:lang w:val="fr-FR"/>
        </w:rPr>
        <w:t xml:space="preserve">. </w:t>
      </w:r>
      <w:r w:rsidR="00E90B77">
        <w:rPr>
          <w:b/>
          <w:lang w:val="fr-FR"/>
        </w:rPr>
        <w:tab/>
      </w:r>
      <w:r w:rsidR="00E90B77">
        <w:rPr>
          <w:b/>
          <w:lang w:val="fr-FR"/>
        </w:rPr>
        <w:tab/>
      </w:r>
      <w:r w:rsidR="00E90B77">
        <w:rPr>
          <w:b/>
          <w:lang w:val="fr-FR"/>
        </w:rPr>
        <w:tab/>
      </w:r>
      <w:r w:rsidR="00E90B77">
        <w:rPr>
          <w:b/>
          <w:lang w:val="fr-FR"/>
        </w:rPr>
        <w:tab/>
      </w:r>
      <w:r w:rsidR="00E90B77">
        <w:rPr>
          <w:b/>
          <w:lang w:val="fr-FR"/>
        </w:rPr>
        <w:tab/>
      </w:r>
      <w:r w:rsidR="00E90B77">
        <w:rPr>
          <w:b/>
          <w:lang w:val="fr-FR"/>
        </w:rPr>
        <w:tab/>
      </w:r>
      <w:r w:rsidR="00E90B77">
        <w:rPr>
          <w:b/>
          <w:lang w:val="fr-FR"/>
        </w:rPr>
        <w:tab/>
      </w:r>
      <w:r w:rsidR="00E90B77">
        <w:rPr>
          <w:b/>
          <w:lang w:val="fr-FR"/>
        </w:rPr>
        <w:tab/>
      </w:r>
      <w:r w:rsidR="00E90B77">
        <w:rPr>
          <w:b/>
          <w:lang w:val="fr-FR"/>
        </w:rPr>
        <w:tab/>
      </w:r>
      <w:r>
        <w:rPr>
          <w:rFonts w:ascii="Calibri" w:hAnsi="Calibri"/>
          <w:b/>
          <w:sz w:val="22"/>
          <w:szCs w:val="22"/>
        </w:rPr>
        <w:t>Charlotte</w:t>
      </w:r>
      <w:r w:rsidR="00E90B77" w:rsidRPr="00E90B77">
        <w:rPr>
          <w:rFonts w:ascii="Calibri" w:hAnsi="Calibri"/>
          <w:b/>
          <w:sz w:val="22"/>
          <w:szCs w:val="22"/>
        </w:rPr>
        <w:t>,</w:t>
      </w:r>
      <w:r w:rsidR="00E90B77">
        <w:rPr>
          <w:rFonts w:ascii="Calibri" w:hAnsi="Calibri"/>
          <w:b/>
          <w:sz w:val="22"/>
          <w:szCs w:val="22"/>
        </w:rPr>
        <w:t xml:space="preserve"> </w:t>
      </w:r>
      <w:r>
        <w:rPr>
          <w:rFonts w:ascii="Calibri" w:hAnsi="Calibri"/>
          <w:b/>
          <w:sz w:val="22"/>
          <w:szCs w:val="22"/>
        </w:rPr>
        <w:t>NC</w:t>
      </w:r>
    </w:p>
    <w:p w:rsidR="00E90B77" w:rsidRPr="009C623C" w:rsidRDefault="001140C9" w:rsidP="00BA7422">
      <w:pPr>
        <w:widowControl w:val="0"/>
        <w:tabs>
          <w:tab w:val="left" w:pos="2145"/>
        </w:tabs>
        <w:autoSpaceDE w:val="0"/>
        <w:ind w:left="720" w:right="-360" w:hanging="720"/>
        <w:jc w:val="both"/>
        <w:rPr>
          <w:b/>
          <w:lang w:val="fr-FR"/>
        </w:rPr>
      </w:pPr>
      <w:r>
        <w:rPr>
          <w:rFonts w:ascii="Calibri" w:hAnsi="Calibri"/>
          <w:sz w:val="22"/>
          <w:szCs w:val="22"/>
        </w:rPr>
        <w:t>Business Analyst</w:t>
      </w:r>
      <w:r w:rsidR="009152FB">
        <w:rPr>
          <w:rFonts w:ascii="Calibri" w:hAnsi="Calibri"/>
          <w:sz w:val="22"/>
          <w:szCs w:val="22"/>
        </w:rPr>
        <w:t xml:space="preserve"> -</w:t>
      </w:r>
      <w:r w:rsidR="006E3E86">
        <w:rPr>
          <w:rFonts w:ascii="Calibri" w:hAnsi="Calibri"/>
          <w:sz w:val="22"/>
          <w:szCs w:val="22"/>
        </w:rPr>
        <w:t xml:space="preserve"> Finance</w:t>
      </w:r>
      <w:r w:rsidR="009152FB">
        <w:rPr>
          <w:b/>
          <w:lang w:val="fr-FR"/>
        </w:rPr>
        <w:tab/>
      </w:r>
      <w:r w:rsidR="009152FB">
        <w:rPr>
          <w:b/>
          <w:lang w:val="fr-FR"/>
        </w:rPr>
        <w:tab/>
      </w:r>
      <w:r w:rsidR="009152FB">
        <w:rPr>
          <w:b/>
          <w:lang w:val="fr-FR"/>
        </w:rPr>
        <w:tab/>
      </w:r>
      <w:r w:rsidR="009152FB">
        <w:rPr>
          <w:b/>
          <w:lang w:val="fr-FR"/>
        </w:rPr>
        <w:tab/>
      </w:r>
      <w:r w:rsidR="009152FB">
        <w:rPr>
          <w:b/>
          <w:lang w:val="fr-FR"/>
        </w:rPr>
        <w:tab/>
      </w:r>
      <w:r w:rsidR="00E90B77">
        <w:rPr>
          <w:b/>
          <w:lang w:val="fr-FR"/>
        </w:rPr>
        <w:tab/>
      </w:r>
      <w:r w:rsidR="00E90B77">
        <w:rPr>
          <w:b/>
          <w:lang w:val="fr-FR"/>
        </w:rPr>
        <w:tab/>
      </w:r>
      <w:r w:rsidR="00ED0D07">
        <w:rPr>
          <w:rFonts w:ascii="Calibri" w:hAnsi="Calibri"/>
          <w:sz w:val="22"/>
          <w:szCs w:val="22"/>
        </w:rPr>
        <w:t>(</w:t>
      </w:r>
      <w:r w:rsidR="0029051B">
        <w:rPr>
          <w:rFonts w:ascii="Calibri" w:hAnsi="Calibri"/>
          <w:sz w:val="22"/>
          <w:szCs w:val="22"/>
        </w:rPr>
        <w:t>May</w:t>
      </w:r>
      <w:r w:rsidR="00CB2E72">
        <w:rPr>
          <w:rFonts w:ascii="Calibri" w:hAnsi="Calibri"/>
          <w:sz w:val="22"/>
          <w:szCs w:val="22"/>
        </w:rPr>
        <w:t xml:space="preserve"> 2017</w:t>
      </w:r>
      <w:r w:rsidR="00446CF1">
        <w:rPr>
          <w:rFonts w:ascii="Calibri" w:hAnsi="Calibri"/>
          <w:sz w:val="22"/>
          <w:szCs w:val="22"/>
        </w:rPr>
        <w:t xml:space="preserve"> – Present</w:t>
      </w:r>
      <w:r w:rsidR="00E90B77">
        <w:rPr>
          <w:rFonts w:ascii="Calibri" w:hAnsi="Calibri"/>
          <w:sz w:val="22"/>
          <w:szCs w:val="22"/>
        </w:rPr>
        <w:t>)</w:t>
      </w:r>
    </w:p>
    <w:p w:rsidR="00EE67B9" w:rsidRDefault="00EE67B9" w:rsidP="00BA7422">
      <w:pPr>
        <w:widowControl w:val="0"/>
        <w:tabs>
          <w:tab w:val="left" w:pos="2145"/>
        </w:tabs>
        <w:autoSpaceDE w:val="0"/>
        <w:ind w:right="-360"/>
        <w:jc w:val="both"/>
        <w:rPr>
          <w:rFonts w:ascii="Calibri" w:hAnsi="Calibri"/>
          <w:sz w:val="22"/>
          <w:szCs w:val="22"/>
        </w:rPr>
      </w:pPr>
    </w:p>
    <w:p w:rsidR="00EE67B9" w:rsidRPr="00EE67B9" w:rsidRDefault="00EE67B9" w:rsidP="00BA7422">
      <w:pPr>
        <w:widowControl w:val="0"/>
        <w:tabs>
          <w:tab w:val="left" w:pos="2145"/>
        </w:tabs>
        <w:autoSpaceDE w:val="0"/>
        <w:ind w:right="-360"/>
        <w:jc w:val="both"/>
        <w:rPr>
          <w:rFonts w:ascii="Calibri" w:hAnsi="Calibri"/>
          <w:sz w:val="22"/>
          <w:szCs w:val="22"/>
        </w:rPr>
      </w:pPr>
      <w:r w:rsidRPr="00EE67B9">
        <w:rPr>
          <w:rFonts w:ascii="Calibri" w:hAnsi="Calibri"/>
          <w:sz w:val="22"/>
          <w:szCs w:val="22"/>
        </w:rPr>
        <w:t>The project I was involved in built data driven strategies to support business operations. The goals were to produce models, create forecasts reports, and predict trends to assist senior management for more effective decision making on consumer loan products. Often leads responsibilities related to capturing action items and tracking milestones in term project environments.</w:t>
      </w:r>
    </w:p>
    <w:p w:rsidR="00EE67B9" w:rsidRDefault="00EE67B9" w:rsidP="00BA7422">
      <w:pPr>
        <w:jc w:val="both"/>
        <w:rPr>
          <w:rFonts w:ascii="Calibri" w:hAnsi="Calibri"/>
          <w:sz w:val="22"/>
          <w:szCs w:val="22"/>
        </w:rPr>
      </w:pPr>
    </w:p>
    <w:p w:rsidR="00E90B77" w:rsidRDefault="00E90B77" w:rsidP="00BA7422">
      <w:pPr>
        <w:jc w:val="both"/>
        <w:rPr>
          <w:rFonts w:ascii="Calibri" w:hAnsi="Calibri"/>
          <w:b/>
          <w:sz w:val="22"/>
          <w:szCs w:val="22"/>
          <w:u w:val="single"/>
        </w:rPr>
      </w:pPr>
      <w:r w:rsidRPr="00A13780">
        <w:rPr>
          <w:rFonts w:ascii="Calibri" w:hAnsi="Calibri"/>
          <w:b/>
          <w:sz w:val="22"/>
          <w:szCs w:val="22"/>
          <w:u w:val="single"/>
        </w:rPr>
        <w:t>Roles and Responsibilities as Business Analyst:</w:t>
      </w:r>
    </w:p>
    <w:p w:rsidR="00EE67B9" w:rsidRDefault="00EE67B9" w:rsidP="00BA7422">
      <w:pPr>
        <w:jc w:val="both"/>
        <w:rPr>
          <w:rFonts w:ascii="Calibri" w:hAnsi="Calibri"/>
          <w:b/>
          <w:sz w:val="22"/>
          <w:szCs w:val="22"/>
          <w:u w:val="single"/>
        </w:rPr>
      </w:pPr>
    </w:p>
    <w:p w:rsidR="00EE67B9" w:rsidRDefault="00EE67B9" w:rsidP="00BA7422">
      <w:pPr>
        <w:pStyle w:val="NoSpacing"/>
        <w:numPr>
          <w:ilvl w:val="0"/>
          <w:numId w:val="1"/>
        </w:numPr>
        <w:jc w:val="both"/>
      </w:pPr>
      <w:r>
        <w:t>Actively involved in conduction reviews, walkthroughs and facilitating in requirement definition workshops (JAD) to get consensus on business requirements for the project.</w:t>
      </w:r>
    </w:p>
    <w:p w:rsidR="00EE67B9" w:rsidRDefault="00EE67B9" w:rsidP="00BA7422">
      <w:pPr>
        <w:pStyle w:val="NoSpacing"/>
        <w:numPr>
          <w:ilvl w:val="0"/>
          <w:numId w:val="1"/>
        </w:numPr>
        <w:jc w:val="both"/>
      </w:pPr>
      <w:r>
        <w:t>Analyzed and assessed client requests to create professional, presentation quality deliverables in the form of dashboards &amp; reports to provide additional insight to any critical indicators.</w:t>
      </w:r>
    </w:p>
    <w:p w:rsidR="00EE67B9" w:rsidRDefault="00EE67B9" w:rsidP="00BA7422">
      <w:pPr>
        <w:pStyle w:val="NoSpacing"/>
        <w:numPr>
          <w:ilvl w:val="0"/>
          <w:numId w:val="1"/>
        </w:numPr>
        <w:jc w:val="both"/>
      </w:pPr>
      <w:r>
        <w:t xml:space="preserve">Models using </w:t>
      </w:r>
      <w:r w:rsidR="00EF0C7A" w:rsidRPr="00EF0C7A">
        <w:rPr>
          <w:b/>
        </w:rPr>
        <w:t xml:space="preserve">Developed UML </w:t>
      </w:r>
      <w:r w:rsidRPr="00EF0C7A">
        <w:rPr>
          <w:b/>
        </w:rPr>
        <w:t>MS Visio</w:t>
      </w:r>
      <w:r>
        <w:t>.</w:t>
      </w:r>
    </w:p>
    <w:p w:rsidR="00EE67B9" w:rsidRDefault="00EE67B9" w:rsidP="00BA7422">
      <w:pPr>
        <w:pStyle w:val="NoSpacing"/>
        <w:numPr>
          <w:ilvl w:val="0"/>
          <w:numId w:val="1"/>
        </w:numPr>
        <w:jc w:val="both"/>
      </w:pPr>
      <w:r>
        <w:t>Presented the business process workflows to business stakeholders</w:t>
      </w:r>
    </w:p>
    <w:p w:rsidR="00EE67B9" w:rsidRDefault="00EE67B9" w:rsidP="00BA7422">
      <w:pPr>
        <w:pStyle w:val="NoSpacing"/>
        <w:numPr>
          <w:ilvl w:val="0"/>
          <w:numId w:val="1"/>
        </w:numPr>
        <w:jc w:val="both"/>
      </w:pPr>
      <w:r>
        <w:t>Tasked with coordination, tracking and updating project issues risks and change controls that impacted the business unit.</w:t>
      </w:r>
    </w:p>
    <w:p w:rsidR="00EE67B9" w:rsidRPr="00EF0C7A" w:rsidRDefault="00EE67B9" w:rsidP="00BA7422">
      <w:pPr>
        <w:pStyle w:val="NoSpacing"/>
        <w:numPr>
          <w:ilvl w:val="0"/>
          <w:numId w:val="1"/>
        </w:numPr>
        <w:jc w:val="both"/>
        <w:rPr>
          <w:b/>
        </w:rPr>
      </w:pPr>
      <w:r>
        <w:t xml:space="preserve">Run Ad-hoc reports for management, as well writing </w:t>
      </w:r>
      <w:r w:rsidRPr="00EF0C7A">
        <w:rPr>
          <w:b/>
        </w:rPr>
        <w:t>S</w:t>
      </w:r>
      <w:r w:rsidR="00EF0C7A">
        <w:rPr>
          <w:b/>
        </w:rPr>
        <w:t xml:space="preserve">QL queries on MS SQL server </w:t>
      </w:r>
      <w:r w:rsidRPr="00EF0C7A">
        <w:rPr>
          <w:b/>
        </w:rPr>
        <w:t>R2 and upload reports on SharePoint Site.</w:t>
      </w:r>
    </w:p>
    <w:p w:rsidR="00EE67B9" w:rsidRDefault="00EE67B9" w:rsidP="00BA7422">
      <w:pPr>
        <w:pStyle w:val="NoSpacing"/>
        <w:numPr>
          <w:ilvl w:val="0"/>
          <w:numId w:val="1"/>
        </w:numPr>
        <w:jc w:val="both"/>
      </w:pPr>
      <w:r>
        <w:t xml:space="preserve">Documented </w:t>
      </w:r>
      <w:r w:rsidRPr="00EF0C7A">
        <w:rPr>
          <w:b/>
        </w:rPr>
        <w:t>API, XML and BATCH file</w:t>
      </w:r>
      <w:r>
        <w:t xml:space="preserve"> transfer process requirements to maintain information.</w:t>
      </w:r>
    </w:p>
    <w:p w:rsidR="00EE67B9" w:rsidRDefault="00EE67B9" w:rsidP="00BA7422">
      <w:pPr>
        <w:pStyle w:val="NoSpacing"/>
        <w:numPr>
          <w:ilvl w:val="0"/>
          <w:numId w:val="1"/>
        </w:numPr>
        <w:jc w:val="both"/>
      </w:pPr>
      <w:r>
        <w:t>Assisted QC term to ensure requirements are translated into executable Test Plans and strategies</w:t>
      </w:r>
      <w:r w:rsidR="009152FB">
        <w:t>.</w:t>
      </w:r>
    </w:p>
    <w:p w:rsidR="00EE67B9" w:rsidRDefault="00EE67B9" w:rsidP="00BA7422">
      <w:pPr>
        <w:pStyle w:val="NoSpacing"/>
        <w:numPr>
          <w:ilvl w:val="0"/>
          <w:numId w:val="1"/>
        </w:numPr>
        <w:jc w:val="both"/>
      </w:pPr>
      <w:r>
        <w:t>Alignment of scope, process, skill set and KPI with market expectations.</w:t>
      </w:r>
    </w:p>
    <w:p w:rsidR="00EE67B9" w:rsidRDefault="00EE67B9" w:rsidP="00BA7422">
      <w:pPr>
        <w:pStyle w:val="NoSpacing"/>
        <w:numPr>
          <w:ilvl w:val="0"/>
          <w:numId w:val="1"/>
        </w:numPr>
        <w:jc w:val="both"/>
      </w:pPr>
      <w:r>
        <w:t>Development of account data (Financial/metrics) benchmark tools</w:t>
      </w:r>
      <w:r w:rsidR="009152FB">
        <w:t>.</w:t>
      </w:r>
    </w:p>
    <w:p w:rsidR="00EE67B9" w:rsidRDefault="00EE67B9" w:rsidP="00BA7422">
      <w:pPr>
        <w:jc w:val="both"/>
        <w:rPr>
          <w:rFonts w:ascii="Calibri" w:hAnsi="Calibri"/>
          <w:b/>
          <w:sz w:val="22"/>
          <w:szCs w:val="22"/>
          <w:u w:val="single"/>
        </w:rPr>
      </w:pPr>
    </w:p>
    <w:p w:rsidR="000379F8" w:rsidRPr="00A0046D" w:rsidRDefault="00E97D68" w:rsidP="00BA7422">
      <w:pPr>
        <w:widowControl w:val="0"/>
        <w:tabs>
          <w:tab w:val="left" w:pos="2145"/>
        </w:tabs>
        <w:autoSpaceDE w:val="0"/>
        <w:ind w:right="-360"/>
        <w:jc w:val="both"/>
        <w:rPr>
          <w:rFonts w:ascii="Calibri" w:hAnsi="Calibri"/>
          <w:b/>
          <w:sz w:val="22"/>
          <w:szCs w:val="22"/>
        </w:rPr>
      </w:pPr>
      <w:r>
        <w:rPr>
          <w:b/>
          <w:lang w:val="fr-FR"/>
        </w:rPr>
        <w:t>The Vang</w:t>
      </w:r>
      <w:r w:rsidR="00A0046D">
        <w:rPr>
          <w:b/>
          <w:lang w:val="fr-FR"/>
        </w:rPr>
        <w:t>u</w:t>
      </w:r>
      <w:r>
        <w:rPr>
          <w:b/>
          <w:lang w:val="fr-FR"/>
        </w:rPr>
        <w:t>a</w:t>
      </w:r>
      <w:r w:rsidR="00A0046D">
        <w:rPr>
          <w:b/>
          <w:lang w:val="fr-FR"/>
        </w:rPr>
        <w:t xml:space="preserve">rd Group. </w:t>
      </w:r>
      <w:r w:rsidR="00A0046D">
        <w:rPr>
          <w:b/>
          <w:lang w:val="fr-FR"/>
        </w:rPr>
        <w:tab/>
      </w:r>
      <w:r w:rsidR="00A0046D">
        <w:rPr>
          <w:b/>
          <w:lang w:val="fr-FR"/>
        </w:rPr>
        <w:tab/>
      </w:r>
      <w:r w:rsidR="00A0046D">
        <w:rPr>
          <w:b/>
          <w:lang w:val="fr-FR"/>
        </w:rPr>
        <w:tab/>
      </w:r>
      <w:r w:rsidR="00A0046D">
        <w:rPr>
          <w:b/>
          <w:lang w:val="fr-FR"/>
        </w:rPr>
        <w:tab/>
      </w:r>
      <w:r w:rsidR="00A0046D">
        <w:rPr>
          <w:b/>
          <w:lang w:val="fr-FR"/>
        </w:rPr>
        <w:tab/>
      </w:r>
      <w:r w:rsidR="00A0046D">
        <w:rPr>
          <w:b/>
          <w:lang w:val="fr-FR"/>
        </w:rPr>
        <w:tab/>
      </w:r>
      <w:r w:rsidR="00A0046D">
        <w:rPr>
          <w:b/>
          <w:lang w:val="fr-FR"/>
        </w:rPr>
        <w:tab/>
        <w:t xml:space="preserve"> </w:t>
      </w:r>
      <w:r w:rsidR="00A0046D" w:rsidRPr="00A0046D">
        <w:rPr>
          <w:rFonts w:ascii="Calibri" w:hAnsi="Calibri"/>
          <w:b/>
          <w:sz w:val="22"/>
          <w:szCs w:val="22"/>
        </w:rPr>
        <w:t>Wayne, PA</w:t>
      </w:r>
    </w:p>
    <w:p w:rsidR="000379F8" w:rsidRPr="009C623C" w:rsidRDefault="001E43E5" w:rsidP="00BA7422">
      <w:pPr>
        <w:widowControl w:val="0"/>
        <w:tabs>
          <w:tab w:val="left" w:pos="2145"/>
        </w:tabs>
        <w:autoSpaceDE w:val="0"/>
        <w:ind w:left="720" w:right="-360" w:hanging="720"/>
        <w:jc w:val="both"/>
        <w:rPr>
          <w:b/>
          <w:lang w:val="fr-FR"/>
        </w:rPr>
      </w:pPr>
      <w:r>
        <w:rPr>
          <w:rFonts w:ascii="Calibri" w:hAnsi="Calibri"/>
          <w:sz w:val="22"/>
          <w:szCs w:val="22"/>
        </w:rPr>
        <w:t xml:space="preserve">Senior </w:t>
      </w:r>
      <w:r w:rsidR="000379F8">
        <w:rPr>
          <w:rFonts w:ascii="Calibri" w:hAnsi="Calibri"/>
          <w:sz w:val="22"/>
          <w:szCs w:val="22"/>
        </w:rPr>
        <w:t>Business Analyst</w:t>
      </w:r>
      <w:r w:rsidR="000379F8">
        <w:rPr>
          <w:b/>
          <w:lang w:val="fr-FR"/>
        </w:rPr>
        <w:tab/>
      </w:r>
      <w:r w:rsidR="000379F8">
        <w:rPr>
          <w:b/>
          <w:lang w:val="fr-FR"/>
        </w:rPr>
        <w:tab/>
      </w:r>
      <w:r w:rsidR="000379F8">
        <w:rPr>
          <w:b/>
          <w:lang w:val="fr-FR"/>
        </w:rPr>
        <w:tab/>
      </w:r>
      <w:r w:rsidR="000379F8">
        <w:rPr>
          <w:b/>
          <w:lang w:val="fr-FR"/>
        </w:rPr>
        <w:tab/>
      </w:r>
      <w:r w:rsidR="000379F8">
        <w:rPr>
          <w:b/>
          <w:lang w:val="fr-FR"/>
        </w:rPr>
        <w:tab/>
      </w:r>
      <w:r w:rsidR="000379F8">
        <w:rPr>
          <w:b/>
          <w:lang w:val="fr-FR"/>
        </w:rPr>
        <w:tab/>
      </w:r>
      <w:r w:rsidR="000379F8">
        <w:rPr>
          <w:b/>
          <w:lang w:val="fr-FR"/>
        </w:rPr>
        <w:tab/>
      </w:r>
      <w:r w:rsidR="000379F8">
        <w:rPr>
          <w:b/>
          <w:lang w:val="fr-FR"/>
        </w:rPr>
        <w:tab/>
      </w:r>
      <w:r w:rsidR="000379F8">
        <w:rPr>
          <w:b/>
          <w:lang w:val="fr-FR"/>
        </w:rPr>
        <w:tab/>
      </w:r>
      <w:r w:rsidR="0029051B">
        <w:rPr>
          <w:rFonts w:ascii="Calibri" w:hAnsi="Calibri"/>
          <w:sz w:val="22"/>
          <w:szCs w:val="22"/>
        </w:rPr>
        <w:t>(July</w:t>
      </w:r>
      <w:r w:rsidR="00CB2E72">
        <w:rPr>
          <w:rFonts w:ascii="Calibri" w:hAnsi="Calibri"/>
          <w:sz w:val="22"/>
          <w:szCs w:val="22"/>
        </w:rPr>
        <w:t xml:space="preserve"> 2016</w:t>
      </w:r>
      <w:r w:rsidR="0029051B">
        <w:rPr>
          <w:rFonts w:ascii="Calibri" w:hAnsi="Calibri"/>
          <w:sz w:val="22"/>
          <w:szCs w:val="22"/>
        </w:rPr>
        <w:t xml:space="preserve"> – April</w:t>
      </w:r>
      <w:r w:rsidR="00CB2E72">
        <w:rPr>
          <w:rFonts w:ascii="Calibri" w:hAnsi="Calibri"/>
          <w:sz w:val="22"/>
          <w:szCs w:val="22"/>
        </w:rPr>
        <w:t xml:space="preserve"> 2017</w:t>
      </w:r>
      <w:r w:rsidR="000379F8">
        <w:rPr>
          <w:rFonts w:ascii="Calibri" w:hAnsi="Calibri"/>
          <w:sz w:val="22"/>
          <w:szCs w:val="22"/>
        </w:rPr>
        <w:t>)</w:t>
      </w:r>
    </w:p>
    <w:p w:rsidR="001E43E5" w:rsidRDefault="001E43E5" w:rsidP="00BA7422">
      <w:pPr>
        <w:widowControl w:val="0"/>
        <w:tabs>
          <w:tab w:val="left" w:pos="2145"/>
        </w:tabs>
        <w:autoSpaceDE w:val="0"/>
        <w:ind w:right="-360"/>
        <w:jc w:val="both"/>
        <w:rPr>
          <w:rFonts w:ascii="Calibri" w:hAnsi="Calibri"/>
          <w:sz w:val="22"/>
          <w:szCs w:val="22"/>
        </w:rPr>
      </w:pPr>
    </w:p>
    <w:p w:rsidR="009C623C" w:rsidRPr="001E43E5" w:rsidRDefault="001E43E5" w:rsidP="00BA7422">
      <w:pPr>
        <w:widowControl w:val="0"/>
        <w:tabs>
          <w:tab w:val="left" w:pos="2145"/>
        </w:tabs>
        <w:autoSpaceDE w:val="0"/>
        <w:ind w:right="-360"/>
        <w:jc w:val="both"/>
        <w:rPr>
          <w:rFonts w:ascii="Calibri" w:hAnsi="Calibri"/>
          <w:sz w:val="22"/>
          <w:szCs w:val="22"/>
        </w:rPr>
      </w:pPr>
      <w:r w:rsidRPr="00FE78F4">
        <w:rPr>
          <w:rFonts w:ascii="Calibri" w:hAnsi="Calibri"/>
          <w:sz w:val="22"/>
          <w:szCs w:val="22"/>
        </w:rPr>
        <w:t>As a part of this project</w:t>
      </w:r>
      <w:r w:rsidR="00E97D68">
        <w:rPr>
          <w:rFonts w:ascii="Calibri" w:hAnsi="Calibri"/>
          <w:iCs/>
          <w:sz w:val="22"/>
          <w:szCs w:val="22"/>
        </w:rPr>
        <w:t xml:space="preserve">, provided </w:t>
      </w:r>
      <w:r w:rsidRPr="001E43E5">
        <w:rPr>
          <w:rFonts w:ascii="Calibri" w:hAnsi="Calibri"/>
          <w:iCs/>
          <w:sz w:val="22"/>
          <w:szCs w:val="22"/>
        </w:rPr>
        <w:t xml:space="preserve">support </w:t>
      </w:r>
      <w:r w:rsidRPr="001E43E5">
        <w:rPr>
          <w:rFonts w:ascii="Calibri" w:hAnsi="Calibri"/>
          <w:sz w:val="22"/>
          <w:szCs w:val="22"/>
        </w:rPr>
        <w:t>Investment Management Group and their organizational objectives and imperatives by effectively participating in defining their future state business technology solutions via leading business projects that have people, process and technology implications.</w:t>
      </w:r>
    </w:p>
    <w:p w:rsidR="00E1315F" w:rsidRDefault="00E1315F" w:rsidP="00BA7422">
      <w:pPr>
        <w:jc w:val="both"/>
        <w:rPr>
          <w:rFonts w:ascii="Calibri" w:hAnsi="Calibri"/>
          <w:b/>
          <w:sz w:val="22"/>
          <w:szCs w:val="22"/>
          <w:u w:val="single"/>
        </w:rPr>
      </w:pPr>
    </w:p>
    <w:p w:rsidR="00A0046D" w:rsidRDefault="00A0046D" w:rsidP="00BA7422">
      <w:pPr>
        <w:jc w:val="both"/>
        <w:rPr>
          <w:rFonts w:ascii="Calibri" w:hAnsi="Calibri"/>
          <w:b/>
          <w:sz w:val="22"/>
          <w:szCs w:val="22"/>
          <w:u w:val="single"/>
        </w:rPr>
      </w:pPr>
      <w:r w:rsidRPr="00A13780">
        <w:rPr>
          <w:rFonts w:ascii="Calibri" w:hAnsi="Calibri"/>
          <w:b/>
          <w:sz w:val="22"/>
          <w:szCs w:val="22"/>
          <w:u w:val="single"/>
        </w:rPr>
        <w:t>Roles and Responsibilities as Business Analyst:</w:t>
      </w:r>
    </w:p>
    <w:p w:rsidR="001E43E5" w:rsidRDefault="001E43E5" w:rsidP="00BA7422">
      <w:pPr>
        <w:jc w:val="both"/>
        <w:rPr>
          <w:rFonts w:ascii="Calibri" w:hAnsi="Calibri"/>
          <w:b/>
          <w:sz w:val="22"/>
          <w:szCs w:val="22"/>
          <w:u w:val="single"/>
        </w:rPr>
      </w:pPr>
    </w:p>
    <w:p w:rsidR="001E43E5" w:rsidRPr="001E43E5" w:rsidRDefault="00CB2E72" w:rsidP="00BA7422">
      <w:pPr>
        <w:pStyle w:val="NoSpacing"/>
        <w:numPr>
          <w:ilvl w:val="0"/>
          <w:numId w:val="1"/>
        </w:numPr>
        <w:jc w:val="both"/>
      </w:pPr>
      <w:r>
        <w:t xml:space="preserve"> Identified, contributed and lead</w:t>
      </w:r>
      <w:r w:rsidR="001E43E5" w:rsidRPr="001E43E5">
        <w:t xml:space="preserve"> business process models, process flows and serv</w:t>
      </w:r>
      <w:r>
        <w:t>ice/operating models. Identified</w:t>
      </w:r>
      <w:r w:rsidR="001E43E5" w:rsidRPr="001E43E5">
        <w:t xml:space="preserve"> challenges in current state business processes and provide</w:t>
      </w:r>
      <w:r>
        <w:t>d</w:t>
      </w:r>
      <w:r w:rsidR="001E43E5" w:rsidRPr="001E43E5">
        <w:t xml:space="preserve"> input into potential future state solutions.</w:t>
      </w:r>
    </w:p>
    <w:p w:rsidR="001E43E5" w:rsidRPr="001E43E5" w:rsidRDefault="00CB2E72" w:rsidP="00BA7422">
      <w:pPr>
        <w:pStyle w:val="NoSpacing"/>
        <w:numPr>
          <w:ilvl w:val="0"/>
          <w:numId w:val="1"/>
        </w:numPr>
        <w:jc w:val="both"/>
      </w:pPr>
      <w:r>
        <w:t>Captured, documented, and validated</w:t>
      </w:r>
      <w:r w:rsidR="001E43E5" w:rsidRPr="001E43E5">
        <w:t xml:space="preserve"> business requirements </w:t>
      </w:r>
      <w:r w:rsidR="001E43E5">
        <w:t>f</w:t>
      </w:r>
      <w:r w:rsidR="001E43E5" w:rsidRPr="001E43E5">
        <w:t>or business and technology initiatives.</w:t>
      </w:r>
    </w:p>
    <w:p w:rsidR="001E43E5" w:rsidRPr="001E43E5" w:rsidRDefault="00CB2E72" w:rsidP="00BA7422">
      <w:pPr>
        <w:pStyle w:val="NoSpacing"/>
        <w:numPr>
          <w:ilvl w:val="0"/>
          <w:numId w:val="1"/>
        </w:numPr>
        <w:jc w:val="both"/>
        <w:rPr>
          <w:b/>
        </w:rPr>
      </w:pPr>
      <w:r>
        <w:t>Understood</w:t>
      </w:r>
      <w:r w:rsidR="001E43E5" w:rsidRPr="001E43E5">
        <w:t xml:space="preserve"> indust</w:t>
      </w:r>
      <w:r>
        <w:t>ry best practices and brought them</w:t>
      </w:r>
      <w:r w:rsidR="001E43E5" w:rsidRPr="001E43E5">
        <w:t xml:space="preserve"> to Vanguard’s </w:t>
      </w:r>
      <w:r w:rsidR="001E43E5" w:rsidRPr="001E43E5">
        <w:rPr>
          <w:b/>
        </w:rPr>
        <w:t>investment processes and technology.</w:t>
      </w:r>
    </w:p>
    <w:p w:rsidR="001E43E5" w:rsidRPr="001E43E5" w:rsidRDefault="00CB2E72" w:rsidP="00BA7422">
      <w:pPr>
        <w:pStyle w:val="NoSpacing"/>
        <w:numPr>
          <w:ilvl w:val="0"/>
          <w:numId w:val="1"/>
        </w:numPr>
        <w:jc w:val="both"/>
      </w:pPr>
      <w:r>
        <w:lastRenderedPageBreak/>
        <w:t xml:space="preserve">Lead </w:t>
      </w:r>
      <w:r w:rsidR="001E43E5" w:rsidRPr="001E43E5">
        <w:t>prioritization and execution of technology enhancements and maintenance activities with business and IT project managers.</w:t>
      </w:r>
    </w:p>
    <w:p w:rsidR="001E43E5" w:rsidRPr="001E43E5" w:rsidRDefault="00CB2E72" w:rsidP="00BA7422">
      <w:pPr>
        <w:pStyle w:val="NoSpacing"/>
        <w:numPr>
          <w:ilvl w:val="0"/>
          <w:numId w:val="1"/>
        </w:numPr>
        <w:jc w:val="both"/>
      </w:pPr>
      <w:r>
        <w:t>Partnered</w:t>
      </w:r>
      <w:r w:rsidR="001E43E5" w:rsidRPr="001E43E5">
        <w:t xml:space="preserve"> with product managers and project managers to plan, schedule and coordinate business activities and deliver business </w:t>
      </w:r>
      <w:r>
        <w:t>technology projects. Facilitated</w:t>
      </w:r>
      <w:r w:rsidR="001E43E5" w:rsidRPr="001E43E5">
        <w:t xml:space="preserve"> meetings and presentations with project clients, management team, and/or department, as needed.</w:t>
      </w:r>
    </w:p>
    <w:p w:rsidR="001E43E5" w:rsidRPr="001E43E5" w:rsidRDefault="00CB2E72" w:rsidP="00BA7422">
      <w:pPr>
        <w:pStyle w:val="NoSpacing"/>
        <w:numPr>
          <w:ilvl w:val="0"/>
          <w:numId w:val="1"/>
        </w:numPr>
        <w:jc w:val="both"/>
      </w:pPr>
      <w:r>
        <w:t>Partnered</w:t>
      </w:r>
      <w:r w:rsidR="001E43E5" w:rsidRPr="001E43E5">
        <w:t xml:space="preserve"> with project manager to define, plan, coordinate, and implement project plans for larger technology initiatives.</w:t>
      </w:r>
    </w:p>
    <w:p w:rsidR="001E43E5" w:rsidRPr="001E43E5" w:rsidRDefault="00A93E58" w:rsidP="00BA7422">
      <w:pPr>
        <w:pStyle w:val="NoSpacing"/>
        <w:numPr>
          <w:ilvl w:val="0"/>
          <w:numId w:val="1"/>
        </w:numPr>
        <w:jc w:val="both"/>
      </w:pPr>
      <w:r>
        <w:t>Reviewed and inspected</w:t>
      </w:r>
      <w:r w:rsidR="001E43E5" w:rsidRPr="001E43E5">
        <w:t xml:space="preserve"> business test strategies and plans to ens</w:t>
      </w:r>
      <w:r>
        <w:t>ure quality and coverage. Served</w:t>
      </w:r>
      <w:r w:rsidR="001E43E5" w:rsidRPr="001E43E5">
        <w:t xml:space="preserve"> as liaison between business and IT to va</w:t>
      </w:r>
      <w:r>
        <w:t xml:space="preserve">lidate test results and addressed </w:t>
      </w:r>
      <w:r w:rsidR="001E43E5" w:rsidRPr="001E43E5">
        <w:t>communication and prioritization of test issues.</w:t>
      </w:r>
    </w:p>
    <w:p w:rsidR="001E43E5" w:rsidRPr="001E43E5" w:rsidRDefault="00A93E58" w:rsidP="00BA7422">
      <w:pPr>
        <w:pStyle w:val="NoSpacing"/>
        <w:numPr>
          <w:ilvl w:val="0"/>
          <w:numId w:val="1"/>
        </w:numPr>
        <w:jc w:val="both"/>
      </w:pPr>
      <w:r>
        <w:t>Identified</w:t>
      </w:r>
      <w:r w:rsidR="001E43E5" w:rsidRPr="001E43E5">
        <w:t xml:space="preserve"> business production post-certification test scenarios and assist with production verification.</w:t>
      </w:r>
    </w:p>
    <w:p w:rsidR="001E43E5" w:rsidRPr="001E43E5" w:rsidRDefault="00A93E58" w:rsidP="00BA7422">
      <w:pPr>
        <w:pStyle w:val="NoSpacing"/>
        <w:numPr>
          <w:ilvl w:val="0"/>
          <w:numId w:val="1"/>
        </w:numPr>
        <w:jc w:val="both"/>
      </w:pPr>
      <w:r>
        <w:t>Lead</w:t>
      </w:r>
      <w:r w:rsidR="001E43E5" w:rsidRPr="001E43E5">
        <w:t xml:space="preserve"> change management and training activities via developing tra</w:t>
      </w:r>
      <w:r>
        <w:t>ining documentation and executed user training.</w:t>
      </w:r>
    </w:p>
    <w:p w:rsidR="001E43E5" w:rsidRPr="001E43E5" w:rsidRDefault="00A93E58" w:rsidP="00BA7422">
      <w:pPr>
        <w:pStyle w:val="NoSpacing"/>
        <w:numPr>
          <w:ilvl w:val="0"/>
          <w:numId w:val="1"/>
        </w:numPr>
        <w:jc w:val="both"/>
      </w:pPr>
      <w:r>
        <w:t>Lead</w:t>
      </w:r>
      <w:r w:rsidR="001E43E5" w:rsidRPr="001E43E5">
        <w:t xml:space="preserve"> in post implement</w:t>
      </w:r>
      <w:r>
        <w:t>ation reviews as required. Lead</w:t>
      </w:r>
      <w:r w:rsidR="001E43E5" w:rsidRPr="001E43E5">
        <w:t xml:space="preserve"> post project production support and ensure</w:t>
      </w:r>
      <w:r>
        <w:t>d</w:t>
      </w:r>
      <w:r w:rsidR="001E43E5" w:rsidRPr="001E43E5">
        <w:t xml:space="preserve"> issue resolution.</w:t>
      </w:r>
    </w:p>
    <w:p w:rsidR="001E43E5" w:rsidRPr="001E43E5" w:rsidRDefault="00A93E58" w:rsidP="00BA7422">
      <w:pPr>
        <w:pStyle w:val="NoSpacing"/>
        <w:numPr>
          <w:ilvl w:val="0"/>
          <w:numId w:val="1"/>
        </w:numPr>
        <w:jc w:val="both"/>
      </w:pPr>
      <w:r>
        <w:t>Participated</w:t>
      </w:r>
      <w:r w:rsidR="001E43E5" w:rsidRPr="001E43E5">
        <w:t xml:space="preserve"> </w:t>
      </w:r>
      <w:r>
        <w:t>in special projects and performed</w:t>
      </w:r>
      <w:r w:rsidR="001E43E5" w:rsidRPr="001E43E5">
        <w:t xml:space="preserve"> other duties as assigned.</w:t>
      </w:r>
    </w:p>
    <w:p w:rsidR="001E43E5" w:rsidRDefault="001E43E5" w:rsidP="00BA7422">
      <w:pPr>
        <w:jc w:val="both"/>
        <w:rPr>
          <w:b/>
          <w:lang w:val="fr-FR"/>
        </w:rPr>
      </w:pPr>
    </w:p>
    <w:p w:rsidR="00EE67B9" w:rsidRDefault="00EE67B9" w:rsidP="00BA7422">
      <w:pPr>
        <w:widowControl w:val="0"/>
        <w:tabs>
          <w:tab w:val="left" w:pos="2145"/>
        </w:tabs>
        <w:autoSpaceDE w:val="0"/>
        <w:ind w:right="-360"/>
        <w:jc w:val="both"/>
        <w:rPr>
          <w:b/>
          <w:lang w:val="fr-FR"/>
        </w:rPr>
      </w:pPr>
      <w:r>
        <w:rPr>
          <w:b/>
          <w:lang w:val="fr-FR"/>
        </w:rPr>
        <w:t xml:space="preserve">Selux corporation. </w:t>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sidRPr="00E90B77">
        <w:rPr>
          <w:rFonts w:ascii="Calibri" w:hAnsi="Calibri"/>
          <w:b/>
          <w:sz w:val="22"/>
          <w:szCs w:val="22"/>
        </w:rPr>
        <w:t>Highland,</w:t>
      </w:r>
      <w:r>
        <w:rPr>
          <w:rFonts w:ascii="Calibri" w:hAnsi="Calibri"/>
          <w:b/>
          <w:sz w:val="22"/>
          <w:szCs w:val="22"/>
        </w:rPr>
        <w:t xml:space="preserve"> </w:t>
      </w:r>
      <w:r w:rsidRPr="00E90B77">
        <w:rPr>
          <w:rFonts w:ascii="Calibri" w:hAnsi="Calibri"/>
          <w:b/>
          <w:sz w:val="22"/>
          <w:szCs w:val="22"/>
        </w:rPr>
        <w:t>NY</w:t>
      </w:r>
    </w:p>
    <w:p w:rsidR="00D02748" w:rsidRPr="00A0046D" w:rsidRDefault="00EE67B9" w:rsidP="00BA7422">
      <w:pPr>
        <w:widowControl w:val="0"/>
        <w:tabs>
          <w:tab w:val="left" w:pos="2145"/>
        </w:tabs>
        <w:autoSpaceDE w:val="0"/>
        <w:ind w:right="-360"/>
        <w:jc w:val="both"/>
        <w:rPr>
          <w:rFonts w:ascii="Calibri" w:hAnsi="Calibri"/>
          <w:b/>
          <w:sz w:val="22"/>
          <w:szCs w:val="22"/>
        </w:rPr>
      </w:pPr>
      <w:r>
        <w:rPr>
          <w:rFonts w:ascii="Calibri" w:hAnsi="Calibri"/>
          <w:sz w:val="22"/>
          <w:szCs w:val="22"/>
        </w:rPr>
        <w:t>Business Analyst</w:t>
      </w:r>
      <w:r w:rsidR="00D02748">
        <w:rPr>
          <w:b/>
          <w:lang w:val="fr-FR"/>
        </w:rPr>
        <w:tab/>
      </w:r>
      <w:r w:rsidR="00D02748">
        <w:rPr>
          <w:b/>
          <w:lang w:val="fr-FR"/>
        </w:rPr>
        <w:tab/>
      </w:r>
      <w:r w:rsidR="00D02748">
        <w:rPr>
          <w:b/>
          <w:lang w:val="fr-FR"/>
        </w:rPr>
        <w:tab/>
      </w:r>
      <w:r w:rsidR="00D02748">
        <w:rPr>
          <w:b/>
          <w:lang w:val="fr-FR"/>
        </w:rPr>
        <w:tab/>
      </w:r>
      <w:r w:rsidR="00D02748">
        <w:rPr>
          <w:b/>
          <w:lang w:val="fr-FR"/>
        </w:rPr>
        <w:tab/>
      </w:r>
      <w:r w:rsidR="00D02748">
        <w:rPr>
          <w:b/>
          <w:lang w:val="fr-FR"/>
        </w:rPr>
        <w:tab/>
      </w:r>
      <w:r w:rsidR="00D02748">
        <w:rPr>
          <w:b/>
          <w:lang w:val="fr-FR"/>
        </w:rPr>
        <w:tab/>
      </w:r>
      <w:r w:rsidR="00D02748">
        <w:rPr>
          <w:b/>
          <w:lang w:val="fr-FR"/>
        </w:rPr>
        <w:tab/>
      </w:r>
      <w:r w:rsidR="00D02748">
        <w:rPr>
          <w:b/>
          <w:lang w:val="fr-FR"/>
        </w:rPr>
        <w:tab/>
      </w:r>
      <w:r w:rsidR="00FC2CBD">
        <w:rPr>
          <w:rFonts w:ascii="Calibri" w:hAnsi="Calibri"/>
          <w:sz w:val="22"/>
          <w:szCs w:val="22"/>
        </w:rPr>
        <w:t xml:space="preserve">(July </w:t>
      </w:r>
      <w:r w:rsidR="00D02748" w:rsidRPr="003208E1">
        <w:rPr>
          <w:rFonts w:ascii="Calibri" w:hAnsi="Calibri"/>
          <w:sz w:val="22"/>
          <w:szCs w:val="22"/>
        </w:rPr>
        <w:t>201</w:t>
      </w:r>
      <w:r w:rsidR="00ED0D07">
        <w:rPr>
          <w:rFonts w:ascii="Calibri" w:hAnsi="Calibri"/>
          <w:sz w:val="22"/>
          <w:szCs w:val="22"/>
        </w:rPr>
        <w:t>5</w:t>
      </w:r>
      <w:r w:rsidR="00F55B32">
        <w:rPr>
          <w:rFonts w:ascii="Calibri" w:hAnsi="Calibri"/>
          <w:sz w:val="22"/>
          <w:szCs w:val="22"/>
        </w:rPr>
        <w:t xml:space="preserve"> – June</w:t>
      </w:r>
      <w:r w:rsidR="00D02748">
        <w:rPr>
          <w:rFonts w:ascii="Calibri" w:hAnsi="Calibri"/>
          <w:sz w:val="22"/>
          <w:szCs w:val="22"/>
        </w:rPr>
        <w:t xml:space="preserve"> 201</w:t>
      </w:r>
      <w:r w:rsidR="00CB2E72">
        <w:rPr>
          <w:rFonts w:ascii="Calibri" w:hAnsi="Calibri"/>
          <w:sz w:val="22"/>
          <w:szCs w:val="22"/>
        </w:rPr>
        <w:t>6</w:t>
      </w:r>
      <w:r w:rsidR="00D02748">
        <w:rPr>
          <w:rFonts w:ascii="Calibri" w:hAnsi="Calibri"/>
          <w:sz w:val="22"/>
          <w:szCs w:val="22"/>
        </w:rPr>
        <w:t>)</w:t>
      </w:r>
    </w:p>
    <w:p w:rsidR="00D02748" w:rsidRDefault="00D02748" w:rsidP="00BA7422">
      <w:pPr>
        <w:jc w:val="both"/>
        <w:rPr>
          <w:rFonts w:ascii="Calibri" w:hAnsi="Calibri"/>
          <w:iCs/>
          <w:sz w:val="22"/>
          <w:szCs w:val="22"/>
        </w:rPr>
      </w:pPr>
    </w:p>
    <w:p w:rsidR="00EE67B9" w:rsidRDefault="00EE67B9" w:rsidP="00BA7422">
      <w:pPr>
        <w:widowControl w:val="0"/>
        <w:tabs>
          <w:tab w:val="left" w:pos="2145"/>
        </w:tabs>
        <w:autoSpaceDE w:val="0"/>
        <w:ind w:right="-360"/>
        <w:jc w:val="both"/>
        <w:rPr>
          <w:rFonts w:ascii="Calibri" w:hAnsi="Calibri"/>
          <w:iCs/>
          <w:sz w:val="22"/>
          <w:szCs w:val="22"/>
        </w:rPr>
      </w:pPr>
      <w:r>
        <w:rPr>
          <w:rFonts w:ascii="Calibri" w:hAnsi="Calibri"/>
          <w:iCs/>
          <w:sz w:val="22"/>
          <w:szCs w:val="22"/>
        </w:rPr>
        <w:t>As part of this project,</w:t>
      </w:r>
      <w:r w:rsidRPr="00D02748">
        <w:rPr>
          <w:rFonts w:ascii="Calibri" w:hAnsi="Calibri"/>
          <w:iCs/>
          <w:sz w:val="22"/>
          <w:szCs w:val="22"/>
        </w:rPr>
        <w:t xml:space="preserve"> </w:t>
      </w:r>
      <w:r>
        <w:rPr>
          <w:rFonts w:ascii="Calibri" w:hAnsi="Calibri"/>
          <w:iCs/>
          <w:sz w:val="22"/>
          <w:szCs w:val="22"/>
        </w:rPr>
        <w:t>worked</w:t>
      </w:r>
      <w:r w:rsidRPr="00D02748">
        <w:rPr>
          <w:rFonts w:ascii="Calibri" w:hAnsi="Calibri"/>
          <w:iCs/>
          <w:sz w:val="22"/>
          <w:szCs w:val="22"/>
        </w:rPr>
        <w:t xml:space="preserve"> directly with the Project Manager, Configuration Specialist, Development, and the customer to gather and document all business and technical requirements</w:t>
      </w:r>
      <w:r>
        <w:rPr>
          <w:rFonts w:ascii="Calibri" w:hAnsi="Calibri"/>
          <w:iCs/>
          <w:sz w:val="22"/>
          <w:szCs w:val="22"/>
        </w:rPr>
        <w:t xml:space="preserve">. </w:t>
      </w:r>
      <w:r w:rsidRPr="00486084">
        <w:rPr>
          <w:rFonts w:ascii="Calibri" w:hAnsi="Calibri"/>
          <w:iCs/>
          <w:sz w:val="22"/>
          <w:szCs w:val="22"/>
        </w:rPr>
        <w:t xml:space="preserve"> Direct-to-consumer and business-to-busine</w:t>
      </w:r>
      <w:r>
        <w:rPr>
          <w:rFonts w:ascii="Calibri" w:hAnsi="Calibri"/>
          <w:iCs/>
          <w:sz w:val="22"/>
          <w:szCs w:val="22"/>
        </w:rPr>
        <w:t>ss pricing strategies including the impact of gross margin of volume/Price/cost variables.</w:t>
      </w:r>
    </w:p>
    <w:p w:rsidR="00EE67B9" w:rsidRDefault="00EE67B9" w:rsidP="00BA7422">
      <w:pPr>
        <w:jc w:val="both"/>
        <w:rPr>
          <w:rFonts w:ascii="Calibri" w:hAnsi="Calibri"/>
          <w:iCs/>
          <w:sz w:val="22"/>
          <w:szCs w:val="22"/>
        </w:rPr>
      </w:pPr>
    </w:p>
    <w:p w:rsidR="00D02748" w:rsidRDefault="00D02748" w:rsidP="00BA7422">
      <w:pPr>
        <w:jc w:val="both"/>
        <w:rPr>
          <w:rFonts w:ascii="Calibri" w:hAnsi="Calibri"/>
          <w:b/>
          <w:sz w:val="22"/>
          <w:szCs w:val="22"/>
          <w:u w:val="single"/>
        </w:rPr>
      </w:pPr>
      <w:r w:rsidRPr="00A13780">
        <w:rPr>
          <w:rFonts w:ascii="Calibri" w:hAnsi="Calibri"/>
          <w:b/>
          <w:sz w:val="22"/>
          <w:szCs w:val="22"/>
          <w:u w:val="single"/>
        </w:rPr>
        <w:t>Roles and Responsibilities as Business Analyst:</w:t>
      </w:r>
    </w:p>
    <w:p w:rsidR="00D02748" w:rsidRDefault="00D02748" w:rsidP="00BA7422">
      <w:pPr>
        <w:widowControl w:val="0"/>
        <w:tabs>
          <w:tab w:val="left" w:pos="2145"/>
        </w:tabs>
        <w:autoSpaceDE w:val="0"/>
        <w:ind w:right="-360"/>
        <w:jc w:val="both"/>
        <w:rPr>
          <w:b/>
          <w:lang w:val="fr-FR"/>
        </w:rPr>
      </w:pPr>
    </w:p>
    <w:p w:rsidR="00EE67B9" w:rsidRPr="001140C9" w:rsidRDefault="00EE67B9" w:rsidP="00BA7422">
      <w:pPr>
        <w:pStyle w:val="NoSpacing"/>
        <w:numPr>
          <w:ilvl w:val="0"/>
          <w:numId w:val="1"/>
        </w:numPr>
        <w:jc w:val="both"/>
      </w:pPr>
      <w:r w:rsidRPr="00FE78F4">
        <w:t xml:space="preserve">Gathered requirements and prepared </w:t>
      </w:r>
      <w:r w:rsidRPr="009C623C">
        <w:rPr>
          <w:b/>
        </w:rPr>
        <w:t>business requirement documents</w:t>
      </w:r>
      <w:r w:rsidRPr="00FE78F4">
        <w:t xml:space="preserve"> (BRD).</w:t>
      </w:r>
    </w:p>
    <w:p w:rsidR="00EE67B9" w:rsidRPr="00FE78F4" w:rsidRDefault="00EE67B9" w:rsidP="00BA7422">
      <w:pPr>
        <w:pStyle w:val="NoSpacing"/>
        <w:numPr>
          <w:ilvl w:val="0"/>
          <w:numId w:val="1"/>
        </w:numPr>
        <w:jc w:val="both"/>
      </w:pPr>
      <w:r>
        <w:t xml:space="preserve">Translated </w:t>
      </w:r>
      <w:r w:rsidRPr="00FE78F4">
        <w:t>BRD into functional specifications and test plans. Closely coordinated with both business users and developers for arriving at a mutually acceptable solution.</w:t>
      </w:r>
    </w:p>
    <w:p w:rsidR="00EE67B9" w:rsidRPr="00FE78F4" w:rsidRDefault="00EE67B9" w:rsidP="00BA7422">
      <w:pPr>
        <w:pStyle w:val="NoSpacing"/>
        <w:numPr>
          <w:ilvl w:val="0"/>
          <w:numId w:val="1"/>
        </w:numPr>
        <w:jc w:val="both"/>
      </w:pPr>
      <w:r w:rsidRPr="00FE78F4">
        <w:t xml:space="preserve">Conducted </w:t>
      </w:r>
      <w:r w:rsidRPr="00D713FE">
        <w:rPr>
          <w:b/>
        </w:rPr>
        <w:t>JAD sessions</w:t>
      </w:r>
      <w:r w:rsidRPr="00FE78F4">
        <w:t xml:space="preserve"> to define the project and to reduce the time frame required to complete deliverables.</w:t>
      </w:r>
    </w:p>
    <w:p w:rsidR="00EE67B9" w:rsidRDefault="00EE67B9" w:rsidP="00BA7422">
      <w:pPr>
        <w:pStyle w:val="NoSpacing"/>
        <w:numPr>
          <w:ilvl w:val="0"/>
          <w:numId w:val="1"/>
        </w:numPr>
        <w:jc w:val="both"/>
      </w:pPr>
      <w:r w:rsidRPr="00FE78F4">
        <w:t xml:space="preserve">Performed requirement analysis including </w:t>
      </w:r>
      <w:r w:rsidRPr="00D713FE">
        <w:rPr>
          <w:b/>
        </w:rPr>
        <w:t>data analysis</w:t>
      </w:r>
      <w:r w:rsidRPr="00FE78F4">
        <w:t xml:space="preserve">, </w:t>
      </w:r>
      <w:r w:rsidRPr="00D713FE">
        <w:rPr>
          <w:b/>
        </w:rPr>
        <w:t>risk analysis</w:t>
      </w:r>
      <w:r w:rsidRPr="00FE78F4">
        <w:t xml:space="preserve">, </w:t>
      </w:r>
      <w:r w:rsidRPr="00D713FE">
        <w:rPr>
          <w:b/>
        </w:rPr>
        <w:t>impact analysis</w:t>
      </w:r>
      <w:r w:rsidRPr="00FE78F4">
        <w:t xml:space="preserve"> and </w:t>
      </w:r>
      <w:r w:rsidRPr="00D713FE">
        <w:rPr>
          <w:b/>
        </w:rPr>
        <w:t>gap analysis</w:t>
      </w:r>
      <w:r w:rsidRPr="00FE78F4">
        <w:t>.</w:t>
      </w:r>
    </w:p>
    <w:p w:rsidR="00EE67B9" w:rsidRPr="00FE78F4" w:rsidRDefault="00EE67B9" w:rsidP="00BA7422">
      <w:pPr>
        <w:pStyle w:val="NoSpacing"/>
        <w:numPr>
          <w:ilvl w:val="0"/>
          <w:numId w:val="1"/>
        </w:numPr>
        <w:jc w:val="both"/>
      </w:pPr>
      <w:r>
        <w:t>Interacted with customers to develop an existing product.</w:t>
      </w:r>
    </w:p>
    <w:p w:rsidR="00EE67B9" w:rsidRPr="00FE78F4" w:rsidRDefault="00EE67B9" w:rsidP="00BA7422">
      <w:pPr>
        <w:pStyle w:val="NoSpacing"/>
        <w:numPr>
          <w:ilvl w:val="0"/>
          <w:numId w:val="1"/>
        </w:numPr>
        <w:jc w:val="both"/>
      </w:pPr>
      <w:r w:rsidRPr="00FE78F4">
        <w:t xml:space="preserve">Developed and maintained all operational and technical flows using </w:t>
      </w:r>
      <w:r w:rsidRPr="00D713FE">
        <w:rPr>
          <w:b/>
        </w:rPr>
        <w:t>Visio</w:t>
      </w:r>
      <w:r w:rsidRPr="00FE78F4">
        <w:t xml:space="preserve"> and </w:t>
      </w:r>
      <w:r w:rsidRPr="00D713FE">
        <w:rPr>
          <w:b/>
        </w:rPr>
        <w:t>Power point</w:t>
      </w:r>
      <w:r w:rsidRPr="00FE78F4">
        <w:t>.</w:t>
      </w:r>
    </w:p>
    <w:p w:rsidR="00EE67B9" w:rsidRPr="00FE78F4" w:rsidRDefault="00EE67B9" w:rsidP="00BA7422">
      <w:pPr>
        <w:pStyle w:val="NoSpacing"/>
        <w:numPr>
          <w:ilvl w:val="0"/>
          <w:numId w:val="1"/>
        </w:numPr>
        <w:jc w:val="both"/>
      </w:pPr>
      <w:r w:rsidRPr="00FE78F4">
        <w:t xml:space="preserve">Used </w:t>
      </w:r>
      <w:r w:rsidRPr="00D713FE">
        <w:rPr>
          <w:b/>
        </w:rPr>
        <w:t>MS Office Suite</w:t>
      </w:r>
      <w:r w:rsidRPr="00FE78F4">
        <w:t xml:space="preserve"> for creating use cases, workflows and sequence. Diagrams according to UML methodology thus defining the Data Process Models.</w:t>
      </w:r>
    </w:p>
    <w:p w:rsidR="00EE67B9" w:rsidRPr="00FE78F4" w:rsidRDefault="00EE67B9" w:rsidP="00BA7422">
      <w:pPr>
        <w:pStyle w:val="NoSpacing"/>
        <w:numPr>
          <w:ilvl w:val="0"/>
          <w:numId w:val="1"/>
        </w:numPr>
        <w:jc w:val="both"/>
      </w:pPr>
      <w:r w:rsidRPr="00FE78F4">
        <w:t>Defined Use cases from requirements and helped convert them into software specifications.</w:t>
      </w:r>
    </w:p>
    <w:p w:rsidR="00EE67B9" w:rsidRPr="00FE78F4" w:rsidRDefault="00EE67B9" w:rsidP="00BA7422">
      <w:pPr>
        <w:pStyle w:val="NoSpacing"/>
        <w:numPr>
          <w:ilvl w:val="0"/>
          <w:numId w:val="1"/>
        </w:numPr>
        <w:jc w:val="both"/>
      </w:pPr>
      <w:r w:rsidRPr="00FE78F4">
        <w:t xml:space="preserve">Aided in </w:t>
      </w:r>
      <w:r w:rsidRPr="00D713FE">
        <w:rPr>
          <w:b/>
        </w:rPr>
        <w:t>workflow analysis</w:t>
      </w:r>
      <w:r w:rsidRPr="00FE78F4">
        <w:t xml:space="preserve"> and </w:t>
      </w:r>
      <w:r w:rsidRPr="00D713FE">
        <w:rPr>
          <w:b/>
        </w:rPr>
        <w:t>process design</w:t>
      </w:r>
      <w:r w:rsidRPr="00FE78F4">
        <w:t>.</w:t>
      </w:r>
    </w:p>
    <w:p w:rsidR="00EE67B9" w:rsidRPr="00FE78F4" w:rsidRDefault="00EE67B9" w:rsidP="00BA7422">
      <w:pPr>
        <w:pStyle w:val="NoSpacing"/>
        <w:numPr>
          <w:ilvl w:val="0"/>
          <w:numId w:val="1"/>
        </w:numPr>
        <w:jc w:val="both"/>
      </w:pPr>
      <w:r w:rsidRPr="00FE78F4">
        <w:t>Analyze</w:t>
      </w:r>
      <w:r>
        <w:t>d</w:t>
      </w:r>
      <w:r w:rsidRPr="00FE78F4">
        <w:t xml:space="preserve"> business requirements from Black Box Testing perspective, </w:t>
      </w:r>
      <w:r w:rsidRPr="00D713FE">
        <w:rPr>
          <w:b/>
        </w:rPr>
        <w:t>business process</w:t>
      </w:r>
      <w:r w:rsidRPr="00FE78F4">
        <w:t xml:space="preserve"> and system </w:t>
      </w:r>
      <w:r w:rsidRPr="00D713FE">
        <w:rPr>
          <w:b/>
        </w:rPr>
        <w:t>architecture/design</w:t>
      </w:r>
      <w:r w:rsidRPr="00FE78F4">
        <w:t>.</w:t>
      </w:r>
    </w:p>
    <w:p w:rsidR="00EE67B9" w:rsidRPr="00FF4769" w:rsidRDefault="00EE67B9" w:rsidP="00BA7422">
      <w:pPr>
        <w:pStyle w:val="NoSpacing"/>
        <w:numPr>
          <w:ilvl w:val="0"/>
          <w:numId w:val="1"/>
        </w:numPr>
        <w:jc w:val="both"/>
        <w:rPr>
          <w:b/>
        </w:rPr>
      </w:pPr>
      <w:r w:rsidRPr="00FE78F4">
        <w:t xml:space="preserve">Maintained </w:t>
      </w:r>
      <w:r w:rsidRPr="00D713FE">
        <w:rPr>
          <w:b/>
        </w:rPr>
        <w:t>Requirement Traceability Matrix (RTM)</w:t>
      </w:r>
      <w:r w:rsidRPr="00D713FE">
        <w:t xml:space="preserve"> and </w:t>
      </w:r>
      <w:r>
        <w:t xml:space="preserve">requirement documents using </w:t>
      </w:r>
      <w:r w:rsidRPr="00FF4769">
        <w:rPr>
          <w:b/>
        </w:rPr>
        <w:t>Rational DOORS.</w:t>
      </w:r>
    </w:p>
    <w:p w:rsidR="00EE67B9" w:rsidRPr="00FE78F4" w:rsidRDefault="00EE67B9" w:rsidP="00BA7422">
      <w:pPr>
        <w:pStyle w:val="NoSpacing"/>
        <w:numPr>
          <w:ilvl w:val="0"/>
          <w:numId w:val="1"/>
        </w:numPr>
        <w:jc w:val="both"/>
      </w:pPr>
      <w:r w:rsidRPr="00FE78F4">
        <w:t xml:space="preserve">Performed Regression Testing and created test scenarios for </w:t>
      </w:r>
      <w:r w:rsidRPr="00D713FE">
        <w:rPr>
          <w:b/>
        </w:rPr>
        <w:t>User Acceptance Testing (UAT)</w:t>
      </w:r>
      <w:r w:rsidRPr="00FE78F4">
        <w:t>.</w:t>
      </w:r>
    </w:p>
    <w:p w:rsidR="00EE67B9" w:rsidRPr="00D713FE" w:rsidRDefault="00EE67B9" w:rsidP="00BA7422">
      <w:pPr>
        <w:pStyle w:val="NoSpacing"/>
        <w:numPr>
          <w:ilvl w:val="0"/>
          <w:numId w:val="1"/>
        </w:numPr>
        <w:jc w:val="both"/>
      </w:pPr>
      <w:r w:rsidRPr="00D713FE">
        <w:t>Maintained the requirement documents and other project related documents using MS SharePoint.</w:t>
      </w:r>
    </w:p>
    <w:p w:rsidR="00EE67B9" w:rsidRPr="00D713FE" w:rsidRDefault="00EE67B9" w:rsidP="00BA7422">
      <w:pPr>
        <w:pStyle w:val="NoSpacing"/>
        <w:numPr>
          <w:ilvl w:val="0"/>
          <w:numId w:val="1"/>
        </w:numPr>
        <w:jc w:val="both"/>
        <w:rPr>
          <w:color w:val="000000"/>
        </w:rPr>
      </w:pPr>
      <w:r w:rsidRPr="00D713FE">
        <w:t xml:space="preserve">Maintained documents for </w:t>
      </w:r>
      <w:r w:rsidRPr="00D713FE">
        <w:rPr>
          <w:b/>
        </w:rPr>
        <w:t>change requests</w:t>
      </w:r>
      <w:r w:rsidRPr="00D713FE">
        <w:t xml:space="preserve"> and implemented procedures for </w:t>
      </w:r>
      <w:r w:rsidRPr="00D713FE">
        <w:rPr>
          <w:b/>
        </w:rPr>
        <w:t>testing changes</w:t>
      </w:r>
      <w:r w:rsidRPr="00D713FE">
        <w:t>.</w:t>
      </w:r>
    </w:p>
    <w:p w:rsidR="009C623C" w:rsidRDefault="009C623C" w:rsidP="00BA7422">
      <w:pPr>
        <w:widowControl w:val="0"/>
        <w:tabs>
          <w:tab w:val="left" w:pos="2145"/>
        </w:tabs>
        <w:autoSpaceDE w:val="0"/>
        <w:ind w:right="-360"/>
        <w:jc w:val="both"/>
        <w:rPr>
          <w:b/>
          <w:lang w:val="fr-FR"/>
        </w:rPr>
      </w:pPr>
    </w:p>
    <w:p w:rsidR="00B14040" w:rsidRDefault="00FA1728" w:rsidP="00BA7422">
      <w:pPr>
        <w:widowControl w:val="0"/>
        <w:tabs>
          <w:tab w:val="left" w:pos="2145"/>
        </w:tabs>
        <w:autoSpaceDE w:val="0"/>
        <w:ind w:right="-360"/>
        <w:jc w:val="both"/>
        <w:rPr>
          <w:b/>
          <w:lang w:val="fr-FR"/>
        </w:rPr>
      </w:pPr>
      <w:r w:rsidRPr="00A50D7D">
        <w:rPr>
          <w:b/>
          <w:lang w:val="fr-FR"/>
        </w:rPr>
        <w:t>Accenture Services Pvt. Ltd</w:t>
      </w:r>
      <w:r>
        <w:rPr>
          <w:b/>
          <w:lang w:val="fr-FR"/>
        </w:rPr>
        <w:t xml:space="preserve">. </w:t>
      </w:r>
      <w:r w:rsidR="009C623C">
        <w:rPr>
          <w:b/>
          <w:lang w:val="fr-FR"/>
        </w:rPr>
        <w:tab/>
      </w:r>
      <w:r w:rsidR="009C623C">
        <w:rPr>
          <w:b/>
          <w:lang w:val="fr-FR"/>
        </w:rPr>
        <w:tab/>
      </w:r>
      <w:r w:rsidR="009C623C">
        <w:rPr>
          <w:b/>
          <w:lang w:val="fr-FR"/>
        </w:rPr>
        <w:tab/>
      </w:r>
      <w:r w:rsidR="009C623C">
        <w:rPr>
          <w:b/>
          <w:lang w:val="fr-FR"/>
        </w:rPr>
        <w:tab/>
      </w:r>
      <w:r w:rsidR="009C623C">
        <w:rPr>
          <w:b/>
          <w:lang w:val="fr-FR"/>
        </w:rPr>
        <w:tab/>
      </w:r>
      <w:r w:rsidR="009C623C">
        <w:rPr>
          <w:b/>
          <w:lang w:val="fr-FR"/>
        </w:rPr>
        <w:tab/>
      </w:r>
      <w:r w:rsidR="009C623C">
        <w:rPr>
          <w:rFonts w:ascii="Calibri" w:hAnsi="Calibri"/>
          <w:b/>
          <w:sz w:val="22"/>
          <w:szCs w:val="22"/>
        </w:rPr>
        <w:t>Bangalore, India</w:t>
      </w:r>
    </w:p>
    <w:p w:rsidR="00897BEF" w:rsidRDefault="007C6781" w:rsidP="00BA7422">
      <w:pPr>
        <w:widowControl w:val="0"/>
        <w:tabs>
          <w:tab w:val="left" w:pos="2145"/>
        </w:tabs>
        <w:autoSpaceDE w:val="0"/>
        <w:ind w:right="-360"/>
        <w:jc w:val="both"/>
        <w:rPr>
          <w:rFonts w:ascii="Calibri" w:hAnsi="Calibri"/>
          <w:sz w:val="22"/>
          <w:szCs w:val="22"/>
        </w:rPr>
      </w:pPr>
      <w:r>
        <w:rPr>
          <w:rFonts w:ascii="Calibri" w:hAnsi="Calibri"/>
          <w:sz w:val="22"/>
          <w:szCs w:val="22"/>
        </w:rPr>
        <w:t>Business Analyst</w:t>
      </w:r>
      <w:r w:rsidR="009152FB">
        <w:rPr>
          <w:rFonts w:ascii="Calibri" w:hAnsi="Calibri"/>
          <w:sz w:val="22"/>
          <w:szCs w:val="22"/>
        </w:rPr>
        <w:t xml:space="preserve"> –</w:t>
      </w:r>
      <w:r w:rsidR="006E3E86">
        <w:rPr>
          <w:rFonts w:ascii="Calibri" w:hAnsi="Calibri"/>
          <w:sz w:val="22"/>
          <w:szCs w:val="22"/>
        </w:rPr>
        <w:t xml:space="preserve"> Finance</w:t>
      </w:r>
      <w:r w:rsidR="006E3E86">
        <w:rPr>
          <w:b/>
          <w:lang w:val="fr-FR"/>
        </w:rPr>
        <w:tab/>
      </w:r>
      <w:r w:rsidR="006E3E86">
        <w:rPr>
          <w:b/>
          <w:lang w:val="fr-FR"/>
        </w:rPr>
        <w:tab/>
      </w:r>
      <w:r w:rsidR="006E3E86">
        <w:rPr>
          <w:b/>
          <w:lang w:val="fr-FR"/>
        </w:rPr>
        <w:tab/>
      </w:r>
      <w:r w:rsidR="006E3E86">
        <w:rPr>
          <w:b/>
          <w:lang w:val="fr-FR"/>
        </w:rPr>
        <w:tab/>
      </w:r>
      <w:r w:rsidR="006E3E86">
        <w:rPr>
          <w:b/>
          <w:lang w:val="fr-FR"/>
        </w:rPr>
        <w:tab/>
      </w:r>
      <w:r>
        <w:rPr>
          <w:b/>
          <w:lang w:val="fr-FR"/>
        </w:rPr>
        <w:t xml:space="preserve">                      </w:t>
      </w:r>
      <w:r w:rsidR="009C623C">
        <w:rPr>
          <w:rFonts w:ascii="Calibri" w:hAnsi="Calibri"/>
          <w:sz w:val="22"/>
          <w:szCs w:val="22"/>
        </w:rPr>
        <w:t>(April</w:t>
      </w:r>
      <w:r w:rsidR="00CC7DFE">
        <w:rPr>
          <w:rFonts w:ascii="Calibri" w:hAnsi="Calibri"/>
          <w:sz w:val="22"/>
          <w:szCs w:val="22"/>
        </w:rPr>
        <w:t xml:space="preserve"> </w:t>
      </w:r>
      <w:r w:rsidR="009C623C" w:rsidRPr="003208E1">
        <w:rPr>
          <w:rFonts w:ascii="Calibri" w:hAnsi="Calibri"/>
          <w:sz w:val="22"/>
          <w:szCs w:val="22"/>
        </w:rPr>
        <w:t>201</w:t>
      </w:r>
      <w:r w:rsidR="00E90B77">
        <w:rPr>
          <w:rFonts w:ascii="Calibri" w:hAnsi="Calibri"/>
          <w:sz w:val="22"/>
          <w:szCs w:val="22"/>
        </w:rPr>
        <w:t>0</w:t>
      </w:r>
      <w:r w:rsidR="00CC7DFE">
        <w:rPr>
          <w:rFonts w:ascii="Calibri" w:hAnsi="Calibri"/>
          <w:sz w:val="22"/>
          <w:szCs w:val="22"/>
        </w:rPr>
        <w:t xml:space="preserve"> – Mar </w:t>
      </w:r>
      <w:r w:rsidR="009C623C">
        <w:rPr>
          <w:rFonts w:ascii="Calibri" w:hAnsi="Calibri"/>
          <w:sz w:val="22"/>
          <w:szCs w:val="22"/>
        </w:rPr>
        <w:t>2012)</w:t>
      </w:r>
      <w:r w:rsidR="00B14040">
        <w:rPr>
          <w:rFonts w:ascii="Calibri" w:hAnsi="Calibri"/>
          <w:sz w:val="22"/>
          <w:szCs w:val="22"/>
        </w:rPr>
        <w:tab/>
      </w:r>
    </w:p>
    <w:p w:rsidR="008E3EDD" w:rsidRDefault="008E3EDD" w:rsidP="00BA7422">
      <w:pPr>
        <w:jc w:val="both"/>
        <w:rPr>
          <w:rFonts w:ascii="Calibri" w:hAnsi="Calibri"/>
          <w:iCs/>
          <w:sz w:val="22"/>
          <w:szCs w:val="22"/>
        </w:rPr>
      </w:pPr>
    </w:p>
    <w:p w:rsidR="00897BEF" w:rsidRDefault="00D713FE" w:rsidP="00BA7422">
      <w:pPr>
        <w:jc w:val="both"/>
        <w:rPr>
          <w:rFonts w:ascii="Calibri" w:hAnsi="Calibri"/>
          <w:b/>
          <w:sz w:val="22"/>
          <w:szCs w:val="22"/>
          <w:u w:val="single"/>
        </w:rPr>
      </w:pPr>
      <w:r w:rsidRPr="00A13780">
        <w:rPr>
          <w:rFonts w:ascii="Calibri" w:hAnsi="Calibri"/>
          <w:b/>
          <w:sz w:val="22"/>
          <w:szCs w:val="22"/>
          <w:u w:val="single"/>
        </w:rPr>
        <w:t>Roles and Responsibilities as Business Analyst</w:t>
      </w:r>
      <w:r w:rsidR="0068394E" w:rsidRPr="00A13780">
        <w:rPr>
          <w:rFonts w:ascii="Calibri" w:hAnsi="Calibri"/>
          <w:b/>
          <w:sz w:val="22"/>
          <w:szCs w:val="22"/>
          <w:u w:val="single"/>
        </w:rPr>
        <w:t>:</w:t>
      </w:r>
    </w:p>
    <w:p w:rsidR="001140C9" w:rsidRDefault="001140C9" w:rsidP="00BA7422">
      <w:pPr>
        <w:jc w:val="both"/>
        <w:rPr>
          <w:rFonts w:ascii="Calibri" w:hAnsi="Calibri"/>
          <w:b/>
          <w:sz w:val="22"/>
          <w:szCs w:val="22"/>
          <w:u w:val="single"/>
        </w:rPr>
      </w:pPr>
    </w:p>
    <w:p w:rsidR="001140C9" w:rsidRDefault="001140C9" w:rsidP="00BA7422">
      <w:pPr>
        <w:pStyle w:val="NoSpacing"/>
        <w:numPr>
          <w:ilvl w:val="0"/>
          <w:numId w:val="1"/>
        </w:numPr>
        <w:jc w:val="both"/>
      </w:pPr>
      <w:r w:rsidRPr="001140C9">
        <w:t>Analyzed clients systems and business processes</w:t>
      </w:r>
    </w:p>
    <w:p w:rsidR="00A50E80" w:rsidRDefault="00A50E80" w:rsidP="00BA7422">
      <w:pPr>
        <w:pStyle w:val="NoSpacing"/>
        <w:numPr>
          <w:ilvl w:val="0"/>
          <w:numId w:val="1"/>
        </w:numPr>
        <w:jc w:val="both"/>
      </w:pPr>
      <w:r>
        <w:t>Successfully implemented modules (Customer</w:t>
      </w:r>
      <w:r w:rsidR="00897BEF">
        <w:t xml:space="preserve"> file, Accounting</w:t>
      </w:r>
      <w:r>
        <w:t>, Additional agreements for accounts, Deposits, Overdrafts, Values management, Reports and print forms, User rights) of Temenos T24 banking solution system for business banking.</w:t>
      </w:r>
    </w:p>
    <w:p w:rsidR="00A50E80" w:rsidRDefault="00A50E80" w:rsidP="00BA7422">
      <w:pPr>
        <w:pStyle w:val="NoSpacing"/>
        <w:numPr>
          <w:ilvl w:val="0"/>
          <w:numId w:val="1"/>
        </w:numPr>
        <w:jc w:val="both"/>
      </w:pPr>
      <w:r>
        <w:t>Led a distributed team of 3 analysts and 5 developers during Temenos T24 implementation project.</w:t>
      </w:r>
    </w:p>
    <w:p w:rsidR="00A50E80" w:rsidRDefault="00A50E80" w:rsidP="00BA7422">
      <w:pPr>
        <w:pStyle w:val="NoSpacing"/>
        <w:numPr>
          <w:ilvl w:val="0"/>
          <w:numId w:val="1"/>
        </w:numPr>
        <w:jc w:val="both"/>
      </w:pPr>
      <w:r>
        <w:t>Acting as team leader, evaluated priorities of requirements, risks and associated costs, coordinated process of development and testing with stakeholders.</w:t>
      </w:r>
    </w:p>
    <w:p w:rsidR="00A50E80" w:rsidRDefault="00A50E80" w:rsidP="00BA7422">
      <w:pPr>
        <w:pStyle w:val="NoSpacing"/>
        <w:numPr>
          <w:ilvl w:val="0"/>
          <w:numId w:val="1"/>
        </w:numPr>
        <w:jc w:val="both"/>
      </w:pPr>
      <w:r>
        <w:t>Handled large amounts of data and built a tool to streamline the process of giving and changing user rights in Temenos T24 system.</w:t>
      </w:r>
    </w:p>
    <w:p w:rsidR="00A50E80" w:rsidRDefault="00A50E80" w:rsidP="00BA7422">
      <w:pPr>
        <w:pStyle w:val="NoSpacing"/>
        <w:numPr>
          <w:ilvl w:val="0"/>
          <w:numId w:val="1"/>
        </w:numPr>
        <w:jc w:val="both"/>
      </w:pPr>
      <w:r>
        <w:t>Designed, agreed and executed User Acceptance Testing (UAT) for customized modules.</w:t>
      </w:r>
    </w:p>
    <w:p w:rsidR="00A50E80" w:rsidRDefault="00A50E80" w:rsidP="00BA7422">
      <w:pPr>
        <w:pStyle w:val="NoSpacing"/>
        <w:numPr>
          <w:ilvl w:val="0"/>
          <w:numId w:val="1"/>
        </w:numPr>
        <w:jc w:val="both"/>
      </w:pPr>
      <w:r>
        <w:t>Supported the integration and migration terms during data mapping and roll-out stage for 1 branch.</w:t>
      </w:r>
    </w:p>
    <w:p w:rsidR="00A50E80" w:rsidRDefault="00A50E80" w:rsidP="00BA7422">
      <w:pPr>
        <w:pStyle w:val="NoSpacing"/>
        <w:numPr>
          <w:ilvl w:val="0"/>
          <w:numId w:val="1"/>
        </w:numPr>
        <w:jc w:val="both"/>
      </w:pPr>
      <w:r>
        <w:t>Worked as a member of L2/L3 support teams for enhancement activities and incident management for 7 branches.</w:t>
      </w:r>
    </w:p>
    <w:p w:rsidR="001140C9" w:rsidRPr="001140C9" w:rsidRDefault="001140C9" w:rsidP="00BA7422">
      <w:pPr>
        <w:pStyle w:val="NoSpacing"/>
        <w:numPr>
          <w:ilvl w:val="0"/>
          <w:numId w:val="1"/>
        </w:numPr>
        <w:jc w:val="both"/>
      </w:pPr>
      <w:r w:rsidRPr="001140C9">
        <w:t xml:space="preserve">Established a Business Analysis methodology around the </w:t>
      </w:r>
      <w:r w:rsidRPr="00D84F0A">
        <w:rPr>
          <w:b/>
        </w:rPr>
        <w:t>Rational Unified Process</w:t>
      </w:r>
      <w:r w:rsidRPr="001140C9">
        <w:t>.</w:t>
      </w:r>
    </w:p>
    <w:p w:rsidR="001140C9" w:rsidRPr="001140C9" w:rsidRDefault="001140C9" w:rsidP="00BA7422">
      <w:pPr>
        <w:pStyle w:val="NoSpacing"/>
        <w:numPr>
          <w:ilvl w:val="0"/>
          <w:numId w:val="1"/>
        </w:numPr>
        <w:jc w:val="both"/>
      </w:pPr>
      <w:r w:rsidRPr="001140C9">
        <w:t>Researched the various steps in the lifecycle and then constructed the system in a way that the high risk customers would be easily identified and monitored.</w:t>
      </w:r>
    </w:p>
    <w:p w:rsidR="001140C9" w:rsidRPr="001140C9" w:rsidRDefault="001140C9" w:rsidP="00BA7422">
      <w:pPr>
        <w:pStyle w:val="NoSpacing"/>
        <w:numPr>
          <w:ilvl w:val="0"/>
          <w:numId w:val="1"/>
        </w:numPr>
        <w:jc w:val="both"/>
      </w:pPr>
      <w:r w:rsidRPr="001140C9">
        <w:t>Streamlined clerical work processes and mapped then into the new system.</w:t>
      </w:r>
    </w:p>
    <w:p w:rsidR="001140C9" w:rsidRPr="001140C9" w:rsidRDefault="001140C9" w:rsidP="00BA7422">
      <w:pPr>
        <w:pStyle w:val="NoSpacing"/>
        <w:numPr>
          <w:ilvl w:val="0"/>
          <w:numId w:val="1"/>
        </w:numPr>
        <w:jc w:val="both"/>
      </w:pPr>
      <w:r w:rsidRPr="001140C9">
        <w:t>Developed project plans and managed project scope.</w:t>
      </w:r>
    </w:p>
    <w:p w:rsidR="001140C9" w:rsidRPr="001140C9" w:rsidRDefault="001140C9" w:rsidP="00BA7422">
      <w:pPr>
        <w:pStyle w:val="NoSpacing"/>
        <w:numPr>
          <w:ilvl w:val="0"/>
          <w:numId w:val="1"/>
        </w:numPr>
        <w:jc w:val="both"/>
      </w:pPr>
      <w:r w:rsidRPr="001140C9">
        <w:t>Assisted in building a Business Analysis Process Model using Rational Rose and Visio.</w:t>
      </w:r>
    </w:p>
    <w:p w:rsidR="001140C9" w:rsidRPr="001140C9" w:rsidRDefault="001140C9" w:rsidP="00BA7422">
      <w:pPr>
        <w:pStyle w:val="NoSpacing"/>
        <w:numPr>
          <w:ilvl w:val="0"/>
          <w:numId w:val="1"/>
        </w:numPr>
        <w:jc w:val="both"/>
      </w:pPr>
      <w:r w:rsidRPr="001140C9">
        <w:t>Performed extensive Requirement analysis and developed use cases and workflows.</w:t>
      </w:r>
    </w:p>
    <w:p w:rsidR="001140C9" w:rsidRPr="001140C9" w:rsidRDefault="001140C9" w:rsidP="00BA7422">
      <w:pPr>
        <w:pStyle w:val="NoSpacing"/>
        <w:numPr>
          <w:ilvl w:val="0"/>
          <w:numId w:val="1"/>
        </w:numPr>
        <w:jc w:val="both"/>
      </w:pPr>
      <w:r w:rsidRPr="001140C9">
        <w:t>Developed requirement reports for day to day servicing needs using Rational SODA.</w:t>
      </w:r>
    </w:p>
    <w:p w:rsidR="001140C9" w:rsidRPr="001140C9" w:rsidRDefault="001140C9" w:rsidP="00BA7422">
      <w:pPr>
        <w:pStyle w:val="NoSpacing"/>
        <w:numPr>
          <w:ilvl w:val="0"/>
          <w:numId w:val="1"/>
        </w:numPr>
        <w:jc w:val="both"/>
      </w:pPr>
      <w:r w:rsidRPr="001140C9">
        <w:t xml:space="preserve">Designed and developed </w:t>
      </w:r>
      <w:r w:rsidRPr="00D84F0A">
        <w:rPr>
          <w:b/>
        </w:rPr>
        <w:t>Use Cases, Activity Diagrams</w:t>
      </w:r>
      <w:r w:rsidRPr="001140C9">
        <w:t xml:space="preserve"> and Sequence Diagrams.</w:t>
      </w:r>
    </w:p>
    <w:p w:rsidR="001140C9" w:rsidRPr="001140C9" w:rsidRDefault="001140C9" w:rsidP="00BA7422">
      <w:pPr>
        <w:pStyle w:val="NoSpacing"/>
        <w:numPr>
          <w:ilvl w:val="0"/>
          <w:numId w:val="1"/>
        </w:numPr>
        <w:jc w:val="both"/>
      </w:pPr>
      <w:r w:rsidRPr="001140C9">
        <w:t>Played a key role in the planning, User Accepted Testing, and Implementation of system enhancements and conversions</w:t>
      </w:r>
    </w:p>
    <w:p w:rsidR="001140C9" w:rsidRDefault="001140C9" w:rsidP="00BA7422">
      <w:pPr>
        <w:pStyle w:val="NoSpacing"/>
        <w:ind w:left="720"/>
        <w:jc w:val="both"/>
      </w:pPr>
    </w:p>
    <w:p w:rsidR="009C623C" w:rsidRDefault="009C623C" w:rsidP="00BA7422">
      <w:pPr>
        <w:widowControl w:val="0"/>
        <w:tabs>
          <w:tab w:val="left" w:pos="2145"/>
        </w:tabs>
        <w:autoSpaceDE w:val="0"/>
        <w:ind w:right="-360"/>
        <w:jc w:val="both"/>
        <w:rPr>
          <w:b/>
          <w:lang w:val="fr-FR"/>
        </w:rPr>
      </w:pPr>
      <w:r w:rsidRPr="00A50D7D">
        <w:rPr>
          <w:b/>
          <w:lang w:val="fr-FR"/>
        </w:rPr>
        <w:t>Micro Village Communications</w:t>
      </w:r>
      <w:r>
        <w:rPr>
          <w:b/>
          <w:lang w:val="fr-FR"/>
        </w:rPr>
        <w:t xml:space="preserve">. </w:t>
      </w:r>
      <w:r>
        <w:rPr>
          <w:b/>
          <w:lang w:val="fr-FR"/>
        </w:rPr>
        <w:tab/>
      </w:r>
      <w:r>
        <w:rPr>
          <w:b/>
          <w:lang w:val="fr-FR"/>
        </w:rPr>
        <w:tab/>
      </w:r>
      <w:r>
        <w:rPr>
          <w:b/>
          <w:lang w:val="fr-FR"/>
        </w:rPr>
        <w:tab/>
      </w:r>
      <w:r>
        <w:rPr>
          <w:b/>
          <w:lang w:val="fr-FR"/>
        </w:rPr>
        <w:tab/>
      </w:r>
      <w:r>
        <w:rPr>
          <w:b/>
          <w:lang w:val="fr-FR"/>
        </w:rPr>
        <w:tab/>
      </w:r>
      <w:r>
        <w:rPr>
          <w:rFonts w:ascii="Calibri" w:hAnsi="Calibri"/>
          <w:b/>
          <w:sz w:val="22"/>
          <w:szCs w:val="22"/>
        </w:rPr>
        <w:t>Bangalore, India</w:t>
      </w:r>
    </w:p>
    <w:p w:rsidR="009C623C" w:rsidRDefault="009C623C" w:rsidP="00BA7422">
      <w:pPr>
        <w:widowControl w:val="0"/>
        <w:tabs>
          <w:tab w:val="left" w:pos="2145"/>
        </w:tabs>
        <w:autoSpaceDE w:val="0"/>
        <w:ind w:left="720" w:right="-360" w:hanging="720"/>
        <w:jc w:val="both"/>
        <w:rPr>
          <w:rFonts w:ascii="Calibri" w:hAnsi="Calibri"/>
          <w:sz w:val="22"/>
          <w:szCs w:val="22"/>
        </w:rPr>
      </w:pPr>
      <w:r>
        <w:rPr>
          <w:rFonts w:ascii="Calibri" w:hAnsi="Calibri"/>
          <w:sz w:val="22"/>
          <w:szCs w:val="22"/>
        </w:rPr>
        <w:t>Junior Business Analyst</w:t>
      </w:r>
      <w:r>
        <w:rPr>
          <w:rFonts w:ascii="Calibri" w:hAnsi="Calibri"/>
          <w:b/>
          <w:sz w:val="22"/>
          <w:szCs w:val="22"/>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sidR="00ED0D07">
        <w:rPr>
          <w:rFonts w:ascii="Calibri" w:hAnsi="Calibri"/>
          <w:sz w:val="22"/>
          <w:szCs w:val="22"/>
        </w:rPr>
        <w:t>(Sep 2008</w:t>
      </w:r>
      <w:r>
        <w:rPr>
          <w:rFonts w:ascii="Calibri" w:hAnsi="Calibri"/>
          <w:sz w:val="22"/>
          <w:szCs w:val="22"/>
        </w:rPr>
        <w:t>– Mar 2010)</w:t>
      </w:r>
    </w:p>
    <w:p w:rsidR="009C623C" w:rsidRDefault="009C623C" w:rsidP="00BA7422">
      <w:pPr>
        <w:jc w:val="both"/>
        <w:rPr>
          <w:rFonts w:ascii="Calibri" w:hAnsi="Calibri"/>
          <w:b/>
          <w:sz w:val="22"/>
          <w:szCs w:val="22"/>
          <w:u w:val="single"/>
        </w:rPr>
      </w:pPr>
    </w:p>
    <w:p w:rsidR="009C623C" w:rsidRPr="00A13780" w:rsidRDefault="009C623C" w:rsidP="00BA7422">
      <w:pPr>
        <w:jc w:val="both"/>
        <w:rPr>
          <w:rFonts w:ascii="Calibri" w:hAnsi="Calibri"/>
          <w:b/>
          <w:sz w:val="22"/>
          <w:szCs w:val="22"/>
          <w:u w:val="single"/>
        </w:rPr>
      </w:pPr>
      <w:r w:rsidRPr="00A13780">
        <w:rPr>
          <w:rFonts w:ascii="Calibri" w:hAnsi="Calibri"/>
          <w:b/>
          <w:sz w:val="22"/>
          <w:szCs w:val="22"/>
          <w:u w:val="single"/>
        </w:rPr>
        <w:t>Roles and Responsibilities as Business Analyst:</w:t>
      </w:r>
    </w:p>
    <w:p w:rsidR="009C623C" w:rsidRPr="009C623C" w:rsidRDefault="009C623C" w:rsidP="00BA7422">
      <w:pPr>
        <w:pStyle w:val="NoSpacing"/>
        <w:ind w:left="720"/>
        <w:jc w:val="both"/>
      </w:pPr>
    </w:p>
    <w:p w:rsidR="009C623C" w:rsidRPr="009C623C" w:rsidRDefault="009C623C" w:rsidP="00BA7422">
      <w:pPr>
        <w:pStyle w:val="NoSpacing"/>
        <w:numPr>
          <w:ilvl w:val="0"/>
          <w:numId w:val="1"/>
        </w:numPr>
        <w:jc w:val="both"/>
      </w:pPr>
      <w:r w:rsidRPr="009C623C">
        <w:t>Analyzed operating results, explanation of variances, trend and year to date reporting.</w:t>
      </w:r>
    </w:p>
    <w:p w:rsidR="009C623C" w:rsidRPr="009C623C" w:rsidRDefault="009C623C" w:rsidP="00BA7422">
      <w:pPr>
        <w:pStyle w:val="NoSpacing"/>
        <w:numPr>
          <w:ilvl w:val="0"/>
          <w:numId w:val="1"/>
        </w:numPr>
        <w:jc w:val="both"/>
      </w:pPr>
      <w:r w:rsidRPr="009C623C">
        <w:t>Prepared revenue accrual and reversing general ledger journal entries.</w:t>
      </w:r>
    </w:p>
    <w:p w:rsidR="009C623C" w:rsidRPr="009C623C" w:rsidRDefault="009C623C" w:rsidP="00BA7422">
      <w:pPr>
        <w:pStyle w:val="NoSpacing"/>
        <w:numPr>
          <w:ilvl w:val="0"/>
          <w:numId w:val="1"/>
        </w:numPr>
        <w:jc w:val="both"/>
      </w:pPr>
      <w:r w:rsidRPr="009C623C">
        <w:t>Prepared and managed annual budget, quarterly outlooks and monthly ad-hoc financial reporting.</w:t>
      </w:r>
    </w:p>
    <w:p w:rsidR="009C623C" w:rsidRPr="009C623C" w:rsidRDefault="009C623C" w:rsidP="00BA7422">
      <w:pPr>
        <w:pStyle w:val="NoSpacing"/>
        <w:numPr>
          <w:ilvl w:val="0"/>
          <w:numId w:val="1"/>
        </w:numPr>
        <w:jc w:val="both"/>
      </w:pPr>
      <w:r w:rsidRPr="009C623C">
        <w:t>Analyzed operating results, explanation of variances, trend and year to date reporting.</w:t>
      </w:r>
    </w:p>
    <w:p w:rsidR="009C623C" w:rsidRPr="009C623C" w:rsidRDefault="009C623C" w:rsidP="00BA7422">
      <w:pPr>
        <w:pStyle w:val="NoSpacing"/>
        <w:numPr>
          <w:ilvl w:val="0"/>
          <w:numId w:val="1"/>
        </w:numPr>
        <w:jc w:val="both"/>
      </w:pPr>
      <w:r w:rsidRPr="009C623C">
        <w:t>Prepared revenue accrual and reversing general ledger journal entries.</w:t>
      </w:r>
    </w:p>
    <w:p w:rsidR="009C623C" w:rsidRPr="009C623C" w:rsidRDefault="009C623C" w:rsidP="00BA7422">
      <w:pPr>
        <w:pStyle w:val="NoSpacing"/>
        <w:numPr>
          <w:ilvl w:val="0"/>
          <w:numId w:val="1"/>
        </w:numPr>
        <w:jc w:val="both"/>
      </w:pPr>
      <w:r w:rsidRPr="009C623C">
        <w:t>Conducted walkthroughs with the different department heads to have a deeper understanding of the requirements.</w:t>
      </w:r>
    </w:p>
    <w:p w:rsidR="009C623C" w:rsidRPr="009C623C" w:rsidRDefault="009C623C" w:rsidP="00BA7422">
      <w:pPr>
        <w:pStyle w:val="NoSpacing"/>
        <w:numPr>
          <w:ilvl w:val="0"/>
          <w:numId w:val="1"/>
        </w:numPr>
        <w:jc w:val="both"/>
      </w:pPr>
      <w:r w:rsidRPr="009C623C">
        <w:t>Analyzed and documented the business requirements and generated reports for the Manager.</w:t>
      </w:r>
    </w:p>
    <w:p w:rsidR="009C623C" w:rsidRPr="009C623C" w:rsidRDefault="009C623C" w:rsidP="00BA7422">
      <w:pPr>
        <w:pStyle w:val="NoSpacing"/>
        <w:numPr>
          <w:ilvl w:val="0"/>
          <w:numId w:val="1"/>
        </w:numPr>
        <w:jc w:val="both"/>
      </w:pPr>
      <w:r w:rsidRPr="009C623C">
        <w:t>Created the software development plan.</w:t>
      </w:r>
    </w:p>
    <w:p w:rsidR="009C623C" w:rsidRPr="009C623C" w:rsidRDefault="009C623C" w:rsidP="00BA7422">
      <w:pPr>
        <w:pStyle w:val="NoSpacing"/>
        <w:numPr>
          <w:ilvl w:val="0"/>
          <w:numId w:val="1"/>
        </w:numPr>
        <w:jc w:val="both"/>
      </w:pPr>
      <w:r w:rsidRPr="009C623C">
        <w:t>Developed flow diagrams for Business process of the company using.</w:t>
      </w:r>
    </w:p>
    <w:p w:rsidR="009C623C" w:rsidRPr="009C623C" w:rsidRDefault="009C623C" w:rsidP="00BA7422">
      <w:pPr>
        <w:pStyle w:val="NoSpacing"/>
        <w:numPr>
          <w:ilvl w:val="0"/>
          <w:numId w:val="1"/>
        </w:numPr>
        <w:jc w:val="both"/>
      </w:pPr>
      <w:r w:rsidRPr="009C623C">
        <w:t>Use Case Modeling using Rational Rose for preparing Functional Requirements documents</w:t>
      </w:r>
    </w:p>
    <w:p w:rsidR="009C623C" w:rsidRPr="009C623C" w:rsidRDefault="009C623C" w:rsidP="00BA7422">
      <w:pPr>
        <w:pStyle w:val="NoSpacing"/>
        <w:numPr>
          <w:ilvl w:val="0"/>
          <w:numId w:val="1"/>
        </w:numPr>
        <w:jc w:val="both"/>
      </w:pPr>
      <w:r w:rsidRPr="009C623C">
        <w:t>Functioned as the primary liaison between the business, operations, and technical groups throughout the project cycle.</w:t>
      </w:r>
    </w:p>
    <w:p w:rsidR="009C623C" w:rsidRPr="00BF638F" w:rsidRDefault="009C623C" w:rsidP="00BA7422">
      <w:pPr>
        <w:jc w:val="both"/>
      </w:pPr>
    </w:p>
    <w:p w:rsidR="006C01EC" w:rsidRPr="006C01EC" w:rsidRDefault="006C01EC" w:rsidP="00BA7422">
      <w:pPr>
        <w:ind w:right="-540"/>
        <w:jc w:val="both"/>
        <w:rPr>
          <w:rFonts w:ascii="Calibri" w:hAnsi="Calibri"/>
          <w:b/>
          <w:iCs/>
          <w:sz w:val="22"/>
          <w:szCs w:val="22"/>
          <w:u w:val="single"/>
        </w:rPr>
      </w:pPr>
      <w:r w:rsidRPr="006C01EC">
        <w:rPr>
          <w:rFonts w:ascii="Calibri" w:hAnsi="Calibri"/>
          <w:b/>
          <w:iCs/>
          <w:sz w:val="22"/>
          <w:szCs w:val="22"/>
          <w:u w:val="single"/>
        </w:rPr>
        <w:t>EDUCATION</w:t>
      </w:r>
    </w:p>
    <w:p w:rsidR="006C01EC" w:rsidRPr="006C01EC" w:rsidRDefault="006C01EC" w:rsidP="00BA7422">
      <w:pPr>
        <w:ind w:right="-540"/>
        <w:jc w:val="both"/>
        <w:rPr>
          <w:rFonts w:ascii="Calibri" w:hAnsi="Calibri"/>
          <w:iCs/>
          <w:sz w:val="22"/>
          <w:szCs w:val="22"/>
        </w:rPr>
      </w:pPr>
      <w:r w:rsidRPr="006C01EC">
        <w:rPr>
          <w:rFonts w:ascii="Calibri" w:hAnsi="Calibri"/>
          <w:b/>
          <w:iCs/>
          <w:sz w:val="22"/>
          <w:szCs w:val="22"/>
        </w:rPr>
        <w:t>Master of Science: Finance</w:t>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t xml:space="preserve">           </w:t>
      </w:r>
      <w:r w:rsidRPr="006C01EC">
        <w:rPr>
          <w:rFonts w:ascii="Calibri" w:hAnsi="Calibri"/>
          <w:iCs/>
          <w:sz w:val="22"/>
          <w:szCs w:val="22"/>
        </w:rPr>
        <w:tab/>
        <w:t>May 2015</w:t>
      </w:r>
    </w:p>
    <w:p w:rsidR="006C01EC" w:rsidRPr="006C01EC" w:rsidRDefault="006C01EC" w:rsidP="00BA7422">
      <w:pPr>
        <w:ind w:right="-540"/>
        <w:jc w:val="both"/>
        <w:rPr>
          <w:rFonts w:ascii="Calibri" w:hAnsi="Calibri"/>
          <w:iCs/>
          <w:sz w:val="22"/>
          <w:szCs w:val="22"/>
        </w:rPr>
      </w:pPr>
      <w:r w:rsidRPr="006C01EC">
        <w:rPr>
          <w:rFonts w:ascii="Calibri" w:hAnsi="Calibri"/>
          <w:iCs/>
          <w:sz w:val="22"/>
          <w:szCs w:val="22"/>
        </w:rPr>
        <w:t>Manhattan Ville College - Purchase, NY</w:t>
      </w:r>
    </w:p>
    <w:p w:rsidR="006C01EC" w:rsidRPr="006C01EC" w:rsidRDefault="006C01EC" w:rsidP="00BA7422">
      <w:pPr>
        <w:ind w:right="-540"/>
        <w:jc w:val="both"/>
        <w:rPr>
          <w:rFonts w:ascii="Calibri" w:hAnsi="Calibri"/>
          <w:iCs/>
          <w:sz w:val="22"/>
          <w:szCs w:val="22"/>
        </w:rPr>
      </w:pPr>
    </w:p>
    <w:p w:rsidR="006C01EC" w:rsidRPr="006C01EC" w:rsidRDefault="006C01EC" w:rsidP="00BA7422">
      <w:pPr>
        <w:ind w:right="-540"/>
        <w:jc w:val="both"/>
        <w:rPr>
          <w:rFonts w:ascii="Calibri" w:hAnsi="Calibri"/>
          <w:iCs/>
          <w:sz w:val="22"/>
          <w:szCs w:val="22"/>
        </w:rPr>
      </w:pPr>
      <w:r w:rsidRPr="006C01EC">
        <w:rPr>
          <w:rFonts w:ascii="Calibri" w:hAnsi="Calibri"/>
          <w:b/>
          <w:iCs/>
          <w:sz w:val="22"/>
          <w:szCs w:val="22"/>
        </w:rPr>
        <w:t xml:space="preserve">Master of </w:t>
      </w:r>
      <w:r>
        <w:rPr>
          <w:rFonts w:ascii="Calibri" w:hAnsi="Calibri"/>
          <w:b/>
          <w:iCs/>
          <w:sz w:val="22"/>
          <w:szCs w:val="22"/>
        </w:rPr>
        <w:t>Business Administration</w:t>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t xml:space="preserve">           </w:t>
      </w:r>
      <w:r>
        <w:rPr>
          <w:rFonts w:ascii="Calibri" w:hAnsi="Calibri"/>
          <w:iCs/>
          <w:sz w:val="22"/>
          <w:szCs w:val="22"/>
        </w:rPr>
        <w:tab/>
      </w:r>
      <w:r w:rsidRPr="006C01EC">
        <w:rPr>
          <w:rFonts w:ascii="Calibri" w:hAnsi="Calibri"/>
          <w:iCs/>
          <w:sz w:val="22"/>
          <w:szCs w:val="22"/>
        </w:rPr>
        <w:tab/>
        <w:t>July 2008</w:t>
      </w:r>
    </w:p>
    <w:p w:rsidR="006C01EC" w:rsidRPr="006C01EC" w:rsidRDefault="006C01EC" w:rsidP="00BA7422">
      <w:pPr>
        <w:ind w:right="-540"/>
        <w:jc w:val="both"/>
        <w:rPr>
          <w:rFonts w:ascii="Calibri" w:hAnsi="Calibri"/>
          <w:iCs/>
          <w:sz w:val="22"/>
          <w:szCs w:val="22"/>
        </w:rPr>
      </w:pPr>
      <w:r w:rsidRPr="006C01EC">
        <w:rPr>
          <w:rFonts w:ascii="Calibri" w:hAnsi="Calibri"/>
          <w:iCs/>
          <w:sz w:val="22"/>
          <w:szCs w:val="22"/>
        </w:rPr>
        <w:t>Jawaharlal Nehru Technological University - Hyderabad, India</w:t>
      </w:r>
    </w:p>
    <w:p w:rsidR="006C01EC" w:rsidRPr="006C01EC" w:rsidRDefault="006C01EC" w:rsidP="00BA7422">
      <w:pPr>
        <w:ind w:right="-540"/>
        <w:jc w:val="both"/>
        <w:rPr>
          <w:rFonts w:ascii="Calibri" w:hAnsi="Calibri"/>
          <w:iCs/>
          <w:sz w:val="22"/>
          <w:szCs w:val="22"/>
        </w:rPr>
      </w:pPr>
    </w:p>
    <w:p w:rsidR="006C01EC" w:rsidRPr="006C01EC" w:rsidRDefault="006C01EC" w:rsidP="00BA7422">
      <w:pPr>
        <w:ind w:right="-540"/>
        <w:jc w:val="both"/>
        <w:rPr>
          <w:rFonts w:ascii="Calibri" w:hAnsi="Calibri"/>
          <w:iCs/>
          <w:sz w:val="22"/>
          <w:szCs w:val="22"/>
        </w:rPr>
      </w:pPr>
      <w:r w:rsidRPr="006C01EC">
        <w:rPr>
          <w:rFonts w:ascii="Calibri" w:hAnsi="Calibri"/>
          <w:b/>
          <w:iCs/>
          <w:sz w:val="22"/>
          <w:szCs w:val="22"/>
        </w:rPr>
        <w:t>Bachelor of Commerce</w:t>
      </w:r>
      <w:r w:rsidRPr="006C01EC">
        <w:rPr>
          <w:rFonts w:ascii="Calibri" w:hAnsi="Calibri"/>
          <w:b/>
          <w:iCs/>
          <w:sz w:val="22"/>
          <w:szCs w:val="22"/>
        </w:rPr>
        <w:tab/>
      </w:r>
      <w:r w:rsidRPr="006C01EC">
        <w:rPr>
          <w:rFonts w:ascii="Calibri" w:hAnsi="Calibri"/>
          <w:b/>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t xml:space="preserve">             </w:t>
      </w:r>
      <w:r w:rsidRPr="006C01EC">
        <w:rPr>
          <w:rFonts w:ascii="Calibri" w:hAnsi="Calibri"/>
          <w:iCs/>
          <w:sz w:val="22"/>
          <w:szCs w:val="22"/>
        </w:rPr>
        <w:tab/>
      </w:r>
      <w:r>
        <w:rPr>
          <w:rFonts w:ascii="Calibri" w:hAnsi="Calibri"/>
          <w:iCs/>
          <w:sz w:val="22"/>
          <w:szCs w:val="22"/>
        </w:rPr>
        <w:t xml:space="preserve">  </w:t>
      </w:r>
      <w:r>
        <w:rPr>
          <w:rFonts w:ascii="Calibri" w:hAnsi="Calibri"/>
          <w:iCs/>
          <w:sz w:val="22"/>
          <w:szCs w:val="22"/>
        </w:rPr>
        <w:tab/>
      </w:r>
      <w:r w:rsidRPr="006C01EC">
        <w:rPr>
          <w:rFonts w:ascii="Calibri" w:hAnsi="Calibri"/>
          <w:iCs/>
          <w:sz w:val="22"/>
          <w:szCs w:val="22"/>
        </w:rPr>
        <w:t>April 2005</w:t>
      </w:r>
    </w:p>
    <w:p w:rsidR="006C01EC" w:rsidRPr="006C01EC" w:rsidRDefault="006C01EC" w:rsidP="00BA7422">
      <w:pPr>
        <w:ind w:right="-540"/>
        <w:jc w:val="both"/>
        <w:rPr>
          <w:rFonts w:ascii="Calibri" w:hAnsi="Calibri"/>
          <w:iCs/>
          <w:sz w:val="22"/>
          <w:szCs w:val="22"/>
        </w:rPr>
      </w:pPr>
      <w:r w:rsidRPr="006C01EC">
        <w:rPr>
          <w:rFonts w:ascii="Calibri" w:hAnsi="Calibri"/>
          <w:iCs/>
          <w:sz w:val="22"/>
          <w:szCs w:val="22"/>
        </w:rPr>
        <w:t>Sri Krishnadevaraya University - Anantapur, India</w:t>
      </w:r>
    </w:p>
    <w:p w:rsidR="006C01EC" w:rsidRPr="006C01EC" w:rsidRDefault="006C01EC" w:rsidP="00BA7422">
      <w:pPr>
        <w:ind w:right="-540"/>
        <w:jc w:val="both"/>
        <w:rPr>
          <w:rFonts w:ascii="Calibri" w:hAnsi="Calibri"/>
          <w:iCs/>
          <w:sz w:val="22"/>
          <w:szCs w:val="22"/>
        </w:rPr>
      </w:pPr>
    </w:p>
    <w:p w:rsidR="006C01EC" w:rsidRDefault="006C01EC" w:rsidP="00BA7422">
      <w:pPr>
        <w:jc w:val="both"/>
        <w:outlineLvl w:val="0"/>
        <w:rPr>
          <w:rFonts w:ascii="Calibri" w:hAnsi="Calibri"/>
          <w:b/>
          <w:bCs/>
          <w:sz w:val="22"/>
          <w:szCs w:val="22"/>
          <w:u w:val="single"/>
        </w:rPr>
      </w:pPr>
    </w:p>
    <w:p w:rsidR="006C01EC" w:rsidRDefault="006C01EC" w:rsidP="00BA7422">
      <w:pPr>
        <w:jc w:val="both"/>
        <w:outlineLvl w:val="0"/>
        <w:rPr>
          <w:rFonts w:ascii="Calibri" w:hAnsi="Calibri"/>
          <w:b/>
          <w:bCs/>
          <w:sz w:val="22"/>
          <w:szCs w:val="22"/>
          <w:u w:val="single"/>
        </w:rPr>
      </w:pPr>
    </w:p>
    <w:p w:rsidR="006C01EC" w:rsidRPr="00FF2B08" w:rsidRDefault="006C01EC" w:rsidP="00BA7422">
      <w:pPr>
        <w:jc w:val="both"/>
        <w:outlineLvl w:val="0"/>
        <w:rPr>
          <w:rFonts w:ascii="Calibri" w:hAnsi="Calibri"/>
          <w:b/>
          <w:bCs/>
          <w:sz w:val="22"/>
          <w:szCs w:val="22"/>
          <w:u w:val="single"/>
        </w:rPr>
      </w:pPr>
    </w:p>
    <w:sectPr w:rsidR="006C01EC" w:rsidRPr="00FF2B08" w:rsidSect="008C7AA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FD4" w:rsidRDefault="00162FD4" w:rsidP="00E83696">
      <w:r>
        <w:separator/>
      </w:r>
    </w:p>
  </w:endnote>
  <w:endnote w:type="continuationSeparator" w:id="0">
    <w:p w:rsidR="00162FD4" w:rsidRDefault="00162FD4" w:rsidP="00E836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7FE" w:rsidRDefault="003157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7FE" w:rsidRDefault="003157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7FE" w:rsidRDefault="003157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FD4" w:rsidRDefault="00162FD4" w:rsidP="00E83696">
      <w:r>
        <w:separator/>
      </w:r>
    </w:p>
  </w:footnote>
  <w:footnote w:type="continuationSeparator" w:id="0">
    <w:p w:rsidR="00162FD4" w:rsidRDefault="00162FD4" w:rsidP="00E836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7FE" w:rsidRDefault="003157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ADD" w:rsidRPr="00F31ADD" w:rsidRDefault="00901D6D" w:rsidP="00F31ADD">
    <w:pPr>
      <w:pStyle w:val="Header"/>
      <w:jc w:val="center"/>
      <w:rPr>
        <w:rFonts w:ascii="Calibri" w:hAnsi="Calibri"/>
        <w:b/>
        <w:sz w:val="28"/>
        <w:szCs w:val="28"/>
      </w:rPr>
    </w:pPr>
    <w:r>
      <w:rPr>
        <w:rFonts w:ascii="Calibri" w:hAnsi="Calibri"/>
        <w:b/>
        <w:sz w:val="28"/>
        <w:szCs w:val="28"/>
      </w:rPr>
      <w:t>Bharatha jyothi Bommireddy</w:t>
    </w:r>
  </w:p>
  <w:p w:rsidR="003157FE" w:rsidRPr="003157FE" w:rsidRDefault="003157FE" w:rsidP="00F31ADD">
    <w:pPr>
      <w:pStyle w:val="Header"/>
      <w:jc w:val="center"/>
      <w:rPr>
        <w:rFonts w:ascii="Calibri" w:hAnsi="Calibri"/>
        <w:color w:val="000000"/>
        <w:sz w:val="28"/>
        <w:szCs w:val="28"/>
      </w:rPr>
    </w:pPr>
    <w:hyperlink r:id="rId1" w:history="1">
      <w:r w:rsidRPr="003157FE">
        <w:rPr>
          <w:rStyle w:val="Hyperlink"/>
          <w:rFonts w:ascii="Calibri" w:hAnsi="Calibri"/>
          <w:color w:val="000000"/>
          <w:sz w:val="28"/>
          <w:szCs w:val="28"/>
        </w:rPr>
        <w:t>chetan@kig-corp.com</w:t>
      </w:r>
    </w:hyperlink>
    <w:r w:rsidRPr="003157FE">
      <w:rPr>
        <w:rFonts w:ascii="Calibri" w:hAnsi="Calibri"/>
        <w:color w:val="000000"/>
        <w:sz w:val="28"/>
        <w:szCs w:val="28"/>
      </w:rPr>
      <w:t xml:space="preserve"> </w:t>
    </w:r>
  </w:p>
  <w:p w:rsidR="00F31ADD" w:rsidRDefault="003157FE" w:rsidP="00F31ADD">
    <w:pPr>
      <w:pStyle w:val="Header"/>
      <w:jc w:val="center"/>
      <w:rPr>
        <w:rFonts w:ascii="Calibri" w:hAnsi="Calibri"/>
        <w:sz w:val="28"/>
        <w:szCs w:val="28"/>
      </w:rPr>
    </w:pPr>
    <w:r w:rsidRPr="003157FE">
      <w:rPr>
        <w:rFonts w:ascii="Calibri" w:hAnsi="Calibri"/>
        <w:sz w:val="28"/>
        <w:szCs w:val="28"/>
      </w:rPr>
      <w:t>732-298-6789</w:t>
    </w:r>
  </w:p>
  <w:p w:rsidR="003157FE" w:rsidRPr="003157FE" w:rsidRDefault="003157FE" w:rsidP="00F31ADD">
    <w:pPr>
      <w:pStyle w:val="Header"/>
      <w:jc w:val="center"/>
      <w:rPr>
        <w:sz w:val="18"/>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7FE" w:rsidRDefault="003157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olor w:val="auto"/>
        <w:sz w:val="20"/>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8">
    <w:nsid w:val="0000000A"/>
    <w:multiLevelType w:val="singleLevel"/>
    <w:tmpl w:val="0000000A"/>
    <w:name w:val="WW8Num10"/>
    <w:lvl w:ilvl="0">
      <w:start w:val="1"/>
      <w:numFmt w:val="bullet"/>
      <w:lvlText w:val=""/>
      <w:lvlJc w:val="left"/>
      <w:pPr>
        <w:tabs>
          <w:tab w:val="num" w:pos="0"/>
        </w:tabs>
        <w:ind w:left="720" w:hanging="360"/>
      </w:pPr>
      <w:rPr>
        <w:rFonts w:ascii="Symbol" w:hAnsi="Symbol"/>
      </w:rPr>
    </w:lvl>
  </w:abstractNum>
  <w:abstractNum w:abstractNumId="9">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rPr>
    </w:lvl>
  </w:abstractNum>
  <w:abstractNum w:abstractNumId="10">
    <w:nsid w:val="0000000D"/>
    <w:multiLevelType w:val="singleLevel"/>
    <w:tmpl w:val="0000000D"/>
    <w:name w:val="WW8Num13"/>
    <w:lvl w:ilvl="0">
      <w:start w:val="1"/>
      <w:numFmt w:val="bullet"/>
      <w:lvlText w:val=""/>
      <w:lvlJc w:val="left"/>
      <w:pPr>
        <w:tabs>
          <w:tab w:val="num" w:pos="0"/>
        </w:tabs>
        <w:ind w:left="720" w:hanging="360"/>
      </w:pPr>
      <w:rPr>
        <w:rFonts w:ascii="Symbol" w:hAnsi="Symbol"/>
      </w:rPr>
    </w:lvl>
  </w:abstractNum>
  <w:abstractNum w:abstractNumId="11">
    <w:nsid w:val="0901155A"/>
    <w:multiLevelType w:val="hybridMultilevel"/>
    <w:tmpl w:val="81D4449C"/>
    <w:lvl w:ilvl="0" w:tplc="0DC20DDA">
      <w:start w:val="1"/>
      <w:numFmt w:val="bullet"/>
      <w:pStyle w:val="Bullet2"/>
      <w:lvlText w:val=""/>
      <w:lvlJc w:val="left"/>
      <w:pPr>
        <w:tabs>
          <w:tab w:val="num" w:pos="910"/>
        </w:tabs>
        <w:ind w:left="910" w:hanging="360"/>
      </w:pPr>
      <w:rPr>
        <w:rFonts w:ascii="Wingdings" w:hAnsi="Wingdings" w:hint="default"/>
        <w:color w:val="333399"/>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F6F3501"/>
    <w:multiLevelType w:val="hybridMultilevel"/>
    <w:tmpl w:val="6E72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0653554"/>
    <w:multiLevelType w:val="hybridMultilevel"/>
    <w:tmpl w:val="0964A270"/>
    <w:lvl w:ilvl="0" w:tplc="C6F2D45C">
      <w:numFmt w:val="bullet"/>
      <w:lvlText w:val="•"/>
      <w:lvlJc w:val="left"/>
      <w:pPr>
        <w:ind w:left="780" w:hanging="420"/>
      </w:pPr>
      <w:rPr>
        <w:rFonts w:ascii="Verdana" w:eastAsia="Times New Roman" w:hAnsi="Verdan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25F00B3"/>
    <w:multiLevelType w:val="hybridMultilevel"/>
    <w:tmpl w:val="5D00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B6671F"/>
    <w:multiLevelType w:val="multilevel"/>
    <w:tmpl w:val="C636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C97189"/>
    <w:multiLevelType w:val="hybridMultilevel"/>
    <w:tmpl w:val="CA1E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4E7FAF"/>
    <w:multiLevelType w:val="hybridMultilevel"/>
    <w:tmpl w:val="4270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2B4656"/>
    <w:multiLevelType w:val="hybridMultilevel"/>
    <w:tmpl w:val="44606DB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nsid w:val="29567ADB"/>
    <w:multiLevelType w:val="hybridMultilevel"/>
    <w:tmpl w:val="DD6C1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4B491D"/>
    <w:multiLevelType w:val="hybridMultilevel"/>
    <w:tmpl w:val="B90230A2"/>
    <w:lvl w:ilvl="0" w:tplc="026C4CBA">
      <w:numFmt w:val="bullet"/>
      <w:lvlText w:val=""/>
      <w:lvlJc w:val="left"/>
      <w:pPr>
        <w:ind w:left="720" w:hanging="360"/>
      </w:pPr>
      <w:rPr>
        <w:rFonts w:ascii="Symbol" w:eastAsia="Times New Roman" w:hAnsi="Symbol" w:hint="default"/>
        <w:sz w:val="20"/>
      </w:rPr>
    </w:lvl>
    <w:lvl w:ilvl="1" w:tplc="0FB4B85C">
      <w:numFmt w:val="bullet"/>
      <w:lvlText w:val="·"/>
      <w:lvlJc w:val="left"/>
      <w:pPr>
        <w:ind w:left="1620" w:hanging="540"/>
      </w:pPr>
      <w:rPr>
        <w:rFonts w:ascii="Arial" w:eastAsia="Times New Roman"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B83987"/>
    <w:multiLevelType w:val="multilevel"/>
    <w:tmpl w:val="484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C22745"/>
    <w:multiLevelType w:val="multilevel"/>
    <w:tmpl w:val="84B8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EF74D1"/>
    <w:multiLevelType w:val="hybridMultilevel"/>
    <w:tmpl w:val="9782C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1E36E89"/>
    <w:multiLevelType w:val="hybridMultilevel"/>
    <w:tmpl w:val="A9EA18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6E87D2E"/>
    <w:multiLevelType w:val="hybridMultilevel"/>
    <w:tmpl w:val="354C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E022DA"/>
    <w:multiLevelType w:val="hybridMultilevel"/>
    <w:tmpl w:val="6BD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03443B"/>
    <w:multiLevelType w:val="hybridMultilevel"/>
    <w:tmpl w:val="82602BAC"/>
    <w:lvl w:ilvl="0" w:tplc="C6F2D45C">
      <w:numFmt w:val="bullet"/>
      <w:lvlText w:val="•"/>
      <w:lvlJc w:val="left"/>
      <w:pPr>
        <w:ind w:left="780" w:hanging="420"/>
      </w:pPr>
      <w:rPr>
        <w:rFonts w:ascii="Verdana" w:eastAsia="Times New Roman" w:hAnsi="Verdan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D22005B"/>
    <w:multiLevelType w:val="hybridMultilevel"/>
    <w:tmpl w:val="C61819EA"/>
    <w:lvl w:ilvl="0" w:tplc="AAFE6890">
      <w:start w:val="1"/>
      <w:numFmt w:val="bullet"/>
      <w:lvlText w:val=""/>
      <w:lvlJc w:val="left"/>
      <w:pPr>
        <w:tabs>
          <w:tab w:val="num" w:pos="720"/>
        </w:tabs>
        <w:ind w:left="720"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61A208B"/>
    <w:multiLevelType w:val="hybridMultilevel"/>
    <w:tmpl w:val="505C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8E5898"/>
    <w:multiLevelType w:val="hybridMultilevel"/>
    <w:tmpl w:val="3238E806"/>
    <w:lvl w:ilvl="0" w:tplc="EBCC77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6"/>
  </w:num>
  <w:num w:numId="13">
    <w:abstractNumId w:val="24"/>
  </w:num>
  <w:num w:numId="14">
    <w:abstractNumId w:val="28"/>
  </w:num>
  <w:num w:numId="15">
    <w:abstractNumId w:val="30"/>
  </w:num>
  <w:num w:numId="16">
    <w:abstractNumId w:val="18"/>
  </w:num>
  <w:num w:numId="17">
    <w:abstractNumId w:val="23"/>
  </w:num>
  <w:num w:numId="18">
    <w:abstractNumId w:val="27"/>
  </w:num>
  <w:num w:numId="19">
    <w:abstractNumId w:val="11"/>
  </w:num>
  <w:num w:numId="20">
    <w:abstractNumId w:val="29"/>
  </w:num>
  <w:num w:numId="21">
    <w:abstractNumId w:val="13"/>
  </w:num>
  <w:num w:numId="22">
    <w:abstractNumId w:val="17"/>
  </w:num>
  <w:num w:numId="23">
    <w:abstractNumId w:val="14"/>
  </w:num>
  <w:num w:numId="24">
    <w:abstractNumId w:val="20"/>
  </w:num>
  <w:num w:numId="25">
    <w:abstractNumId w:val="21"/>
  </w:num>
  <w:num w:numId="26">
    <w:abstractNumId w:val="19"/>
  </w:num>
  <w:num w:numId="27">
    <w:abstractNumId w:val="15"/>
  </w:num>
  <w:num w:numId="28">
    <w:abstractNumId w:val="22"/>
  </w:num>
  <w:num w:numId="29">
    <w:abstractNumId w:val="12"/>
  </w:num>
  <w:num w:numId="30">
    <w:abstractNumId w:val="25"/>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83696"/>
    <w:rsid w:val="00003310"/>
    <w:rsid w:val="0002267A"/>
    <w:rsid w:val="000348D0"/>
    <w:rsid w:val="000379F8"/>
    <w:rsid w:val="00080FAE"/>
    <w:rsid w:val="000B71E0"/>
    <w:rsid w:val="000C278D"/>
    <w:rsid w:val="000D0EFF"/>
    <w:rsid w:val="001140C9"/>
    <w:rsid w:val="00140744"/>
    <w:rsid w:val="00152160"/>
    <w:rsid w:val="00162FD4"/>
    <w:rsid w:val="00163D47"/>
    <w:rsid w:val="001A1A69"/>
    <w:rsid w:val="001E43E5"/>
    <w:rsid w:val="00202801"/>
    <w:rsid w:val="00244DAC"/>
    <w:rsid w:val="002824E0"/>
    <w:rsid w:val="002846EB"/>
    <w:rsid w:val="0029051B"/>
    <w:rsid w:val="002A5E70"/>
    <w:rsid w:val="002C37EC"/>
    <w:rsid w:val="002C5133"/>
    <w:rsid w:val="002D1242"/>
    <w:rsid w:val="002F13D6"/>
    <w:rsid w:val="003064B2"/>
    <w:rsid w:val="00312C4B"/>
    <w:rsid w:val="003157FE"/>
    <w:rsid w:val="00334EC1"/>
    <w:rsid w:val="00370D64"/>
    <w:rsid w:val="00385D6F"/>
    <w:rsid w:val="003B5E0C"/>
    <w:rsid w:val="003B6440"/>
    <w:rsid w:val="003C5BD0"/>
    <w:rsid w:val="003C5D22"/>
    <w:rsid w:val="00433EB8"/>
    <w:rsid w:val="004426E7"/>
    <w:rsid w:val="00446CF1"/>
    <w:rsid w:val="00486084"/>
    <w:rsid w:val="004C5FCE"/>
    <w:rsid w:val="004F4498"/>
    <w:rsid w:val="0050103C"/>
    <w:rsid w:val="005736CC"/>
    <w:rsid w:val="005827F4"/>
    <w:rsid w:val="00587344"/>
    <w:rsid w:val="005A17F8"/>
    <w:rsid w:val="005A2E9B"/>
    <w:rsid w:val="0060336A"/>
    <w:rsid w:val="00630958"/>
    <w:rsid w:val="00666FFF"/>
    <w:rsid w:val="006738B0"/>
    <w:rsid w:val="0068394E"/>
    <w:rsid w:val="006C01EC"/>
    <w:rsid w:val="006C4263"/>
    <w:rsid w:val="006E3E86"/>
    <w:rsid w:val="007123FB"/>
    <w:rsid w:val="0071423F"/>
    <w:rsid w:val="00765862"/>
    <w:rsid w:val="007B00EC"/>
    <w:rsid w:val="007C6172"/>
    <w:rsid w:val="007C6781"/>
    <w:rsid w:val="007D5A4F"/>
    <w:rsid w:val="007E5EC4"/>
    <w:rsid w:val="007E7FD2"/>
    <w:rsid w:val="00806946"/>
    <w:rsid w:val="00815F2E"/>
    <w:rsid w:val="00854005"/>
    <w:rsid w:val="00867779"/>
    <w:rsid w:val="00875030"/>
    <w:rsid w:val="00897906"/>
    <w:rsid w:val="00897BEF"/>
    <w:rsid w:val="008C7AAD"/>
    <w:rsid w:val="008E25C8"/>
    <w:rsid w:val="008E26B6"/>
    <w:rsid w:val="008E3EDD"/>
    <w:rsid w:val="00901D6D"/>
    <w:rsid w:val="00910904"/>
    <w:rsid w:val="009152FB"/>
    <w:rsid w:val="00950660"/>
    <w:rsid w:val="009573AF"/>
    <w:rsid w:val="00985954"/>
    <w:rsid w:val="00991918"/>
    <w:rsid w:val="00995842"/>
    <w:rsid w:val="009A261F"/>
    <w:rsid w:val="009C623C"/>
    <w:rsid w:val="009E4BC5"/>
    <w:rsid w:val="00A0046D"/>
    <w:rsid w:val="00A13780"/>
    <w:rsid w:val="00A2119A"/>
    <w:rsid w:val="00A50E80"/>
    <w:rsid w:val="00A93E58"/>
    <w:rsid w:val="00AB38CA"/>
    <w:rsid w:val="00AD2E89"/>
    <w:rsid w:val="00AF696F"/>
    <w:rsid w:val="00B05149"/>
    <w:rsid w:val="00B14040"/>
    <w:rsid w:val="00BA12B2"/>
    <w:rsid w:val="00BA7422"/>
    <w:rsid w:val="00BB76BE"/>
    <w:rsid w:val="00C06BC3"/>
    <w:rsid w:val="00C36347"/>
    <w:rsid w:val="00C97DAA"/>
    <w:rsid w:val="00CA0D5F"/>
    <w:rsid w:val="00CB2E72"/>
    <w:rsid w:val="00CC4D7E"/>
    <w:rsid w:val="00CC7DFE"/>
    <w:rsid w:val="00D02748"/>
    <w:rsid w:val="00D713FE"/>
    <w:rsid w:val="00D84F0A"/>
    <w:rsid w:val="00DB39B8"/>
    <w:rsid w:val="00E1315F"/>
    <w:rsid w:val="00E83696"/>
    <w:rsid w:val="00E90B77"/>
    <w:rsid w:val="00E926E5"/>
    <w:rsid w:val="00E97D68"/>
    <w:rsid w:val="00EB26EC"/>
    <w:rsid w:val="00ED0D07"/>
    <w:rsid w:val="00ED17FE"/>
    <w:rsid w:val="00EE67B9"/>
    <w:rsid w:val="00EF0C7A"/>
    <w:rsid w:val="00EF39D4"/>
    <w:rsid w:val="00F11930"/>
    <w:rsid w:val="00F14DA3"/>
    <w:rsid w:val="00F31ADD"/>
    <w:rsid w:val="00F55B32"/>
    <w:rsid w:val="00F640CF"/>
    <w:rsid w:val="00F74A88"/>
    <w:rsid w:val="00FA1728"/>
    <w:rsid w:val="00FC2CBD"/>
    <w:rsid w:val="00FC4852"/>
    <w:rsid w:val="00FD1D82"/>
    <w:rsid w:val="00FE78F4"/>
    <w:rsid w:val="00FF16F6"/>
    <w:rsid w:val="00FF2B08"/>
    <w:rsid w:val="00FF4769"/>
    <w:rsid w:val="00FF7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696"/>
    <w:pPr>
      <w:suppressAutoHyphens/>
    </w:pPr>
    <w:rPr>
      <w:rFonts w:ascii="Times New Roman" w:eastAsia="Times New Roman" w:hAnsi="Times New Roman" w:cs="Calibri"/>
      <w:sz w:val="24"/>
      <w:szCs w:val="24"/>
      <w:lang w:eastAsia="ar-SA"/>
    </w:rPr>
  </w:style>
  <w:style w:type="paragraph" w:styleId="Heading1">
    <w:name w:val="heading 1"/>
    <w:basedOn w:val="Normal"/>
    <w:next w:val="Normal"/>
    <w:link w:val="Heading1Char"/>
    <w:qFormat/>
    <w:rsid w:val="00FF4769"/>
    <w:pPr>
      <w:keepNext/>
      <w:suppressAutoHyphens w:val="0"/>
      <w:outlineLvl w:val="0"/>
    </w:pPr>
    <w:rPr>
      <w:rFonts w:cs="Times New Roman"/>
      <w:b/>
      <w:sz w:val="3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83696"/>
    <w:pPr>
      <w:suppressAutoHyphens/>
    </w:pPr>
    <w:rPr>
      <w:rFonts w:eastAsia="Times New Roman"/>
      <w:sz w:val="22"/>
      <w:szCs w:val="22"/>
      <w:lang w:eastAsia="ar-SA"/>
    </w:rPr>
  </w:style>
  <w:style w:type="paragraph" w:styleId="Header">
    <w:name w:val="header"/>
    <w:basedOn w:val="Normal"/>
    <w:link w:val="HeaderChar"/>
    <w:rsid w:val="00E83696"/>
    <w:pPr>
      <w:tabs>
        <w:tab w:val="center" w:pos="4680"/>
        <w:tab w:val="right" w:pos="9360"/>
      </w:tabs>
    </w:pPr>
    <w:rPr>
      <w:rFonts w:cs="Times New Roman"/>
    </w:rPr>
  </w:style>
  <w:style w:type="character" w:customStyle="1" w:styleId="HeaderChar">
    <w:name w:val="Header Char"/>
    <w:link w:val="Header"/>
    <w:rsid w:val="00E83696"/>
    <w:rPr>
      <w:rFonts w:ascii="Times New Roman" w:eastAsia="Times New Roman" w:hAnsi="Times New Roman" w:cs="Calibri"/>
      <w:sz w:val="24"/>
      <w:szCs w:val="24"/>
      <w:lang w:val="en-US" w:eastAsia="ar-SA"/>
    </w:rPr>
  </w:style>
  <w:style w:type="paragraph" w:styleId="Footer">
    <w:name w:val="footer"/>
    <w:basedOn w:val="Normal"/>
    <w:link w:val="FooterChar"/>
    <w:rsid w:val="00E83696"/>
    <w:pPr>
      <w:tabs>
        <w:tab w:val="center" w:pos="4680"/>
        <w:tab w:val="right" w:pos="9360"/>
      </w:tabs>
    </w:pPr>
    <w:rPr>
      <w:rFonts w:cs="Times New Roman"/>
    </w:rPr>
  </w:style>
  <w:style w:type="character" w:customStyle="1" w:styleId="FooterChar">
    <w:name w:val="Footer Char"/>
    <w:link w:val="Footer"/>
    <w:rsid w:val="00E83696"/>
    <w:rPr>
      <w:rFonts w:ascii="Times New Roman" w:eastAsia="Times New Roman" w:hAnsi="Times New Roman" w:cs="Calibri"/>
      <w:sz w:val="24"/>
      <w:szCs w:val="24"/>
      <w:lang w:val="en-US" w:eastAsia="ar-SA"/>
    </w:rPr>
  </w:style>
  <w:style w:type="paragraph" w:styleId="DocumentMap">
    <w:name w:val="Document Map"/>
    <w:basedOn w:val="Normal"/>
    <w:link w:val="DocumentMapChar"/>
    <w:uiPriority w:val="99"/>
    <w:semiHidden/>
    <w:unhideWhenUsed/>
    <w:rsid w:val="00E83696"/>
    <w:rPr>
      <w:rFonts w:ascii="Tahoma" w:hAnsi="Tahoma" w:cs="Times New Roman"/>
      <w:sz w:val="16"/>
      <w:szCs w:val="16"/>
    </w:rPr>
  </w:style>
  <w:style w:type="character" w:customStyle="1" w:styleId="DocumentMapChar">
    <w:name w:val="Document Map Char"/>
    <w:link w:val="DocumentMap"/>
    <w:uiPriority w:val="99"/>
    <w:semiHidden/>
    <w:rsid w:val="00E83696"/>
    <w:rPr>
      <w:rFonts w:ascii="Tahoma" w:eastAsia="Times New Roman" w:hAnsi="Tahoma" w:cs="Tahoma"/>
      <w:sz w:val="16"/>
      <w:szCs w:val="16"/>
      <w:lang w:val="en-US" w:eastAsia="ar-SA"/>
    </w:rPr>
  </w:style>
  <w:style w:type="paragraph" w:styleId="ListParagraph">
    <w:name w:val="List Paragraph"/>
    <w:basedOn w:val="Normal"/>
    <w:uiPriority w:val="34"/>
    <w:unhideWhenUsed/>
    <w:qFormat/>
    <w:rsid w:val="00385D6F"/>
    <w:pPr>
      <w:suppressAutoHyphens w:val="0"/>
      <w:ind w:left="720"/>
      <w:contextualSpacing/>
    </w:pPr>
    <w:rPr>
      <w:rFonts w:cs="Times New Roman"/>
      <w:lang w:val="ru-RU" w:eastAsia="ru-RU"/>
    </w:rPr>
  </w:style>
  <w:style w:type="paragraph" w:styleId="HTMLPreformatted">
    <w:name w:val="HTML Preformatted"/>
    <w:basedOn w:val="Normal"/>
    <w:link w:val="HTMLPreformattedChar"/>
    <w:rsid w:val="00FE7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lang/>
    </w:rPr>
  </w:style>
  <w:style w:type="character" w:customStyle="1" w:styleId="HTMLPreformattedChar">
    <w:name w:val="HTML Preformatted Char"/>
    <w:link w:val="HTMLPreformatted"/>
    <w:rsid w:val="00FE78F4"/>
    <w:rPr>
      <w:rFonts w:ascii="Courier New" w:eastAsia="Times New Roman" w:hAnsi="Courier New" w:cs="Courier New"/>
      <w:sz w:val="24"/>
      <w:szCs w:val="24"/>
      <w:lang w:val="en-US"/>
    </w:rPr>
  </w:style>
  <w:style w:type="paragraph" w:customStyle="1" w:styleId="Bullet2">
    <w:name w:val="Bullet 2"/>
    <w:basedOn w:val="Normal"/>
    <w:rsid w:val="002F13D6"/>
    <w:pPr>
      <w:numPr>
        <w:numId w:val="19"/>
      </w:numPr>
      <w:suppressAutoHyphens w:val="0"/>
    </w:pPr>
    <w:rPr>
      <w:rFonts w:cs="Times New Roman"/>
      <w:lang w:eastAsia="en-US"/>
    </w:rPr>
  </w:style>
  <w:style w:type="character" w:styleId="Hyperlink">
    <w:name w:val="Hyperlink"/>
    <w:uiPriority w:val="99"/>
    <w:unhideWhenUsed/>
    <w:rsid w:val="00901D6D"/>
    <w:rPr>
      <w:color w:val="0563C1"/>
      <w:u w:val="single"/>
    </w:rPr>
  </w:style>
  <w:style w:type="paragraph" w:styleId="NormalWeb">
    <w:name w:val="Normal (Web)"/>
    <w:basedOn w:val="Normal"/>
    <w:uiPriority w:val="99"/>
    <w:semiHidden/>
    <w:unhideWhenUsed/>
    <w:rsid w:val="00D02748"/>
    <w:pPr>
      <w:suppressAutoHyphens w:val="0"/>
      <w:spacing w:before="100" w:beforeAutospacing="1" w:after="100" w:afterAutospacing="1"/>
    </w:pPr>
    <w:rPr>
      <w:rFonts w:cs="Times New Roman"/>
      <w:lang w:eastAsia="en-US"/>
    </w:rPr>
  </w:style>
  <w:style w:type="character" w:customStyle="1" w:styleId="NoSpacingChar">
    <w:name w:val="No Spacing Char"/>
    <w:link w:val="NoSpacing"/>
    <w:rsid w:val="00D02748"/>
    <w:rPr>
      <w:rFonts w:eastAsia="Times New Roman"/>
      <w:sz w:val="22"/>
      <w:szCs w:val="22"/>
      <w:lang w:eastAsia="ar-SA" w:bidi="ar-SA"/>
    </w:rPr>
  </w:style>
  <w:style w:type="character" w:customStyle="1" w:styleId="Heading1Char">
    <w:name w:val="Heading 1 Char"/>
    <w:link w:val="Heading1"/>
    <w:rsid w:val="00FF4769"/>
    <w:rPr>
      <w:rFonts w:ascii="Times New Roman" w:eastAsia="Times New Roman" w:hAnsi="Times New Roman"/>
      <w:b/>
      <w:sz w:val="32"/>
      <w:szCs w:val="24"/>
    </w:rPr>
  </w:style>
</w:styles>
</file>

<file path=word/webSettings.xml><?xml version="1.0" encoding="utf-8"?>
<w:webSettings xmlns:r="http://schemas.openxmlformats.org/officeDocument/2006/relationships" xmlns:w="http://schemas.openxmlformats.org/wordprocessingml/2006/main">
  <w:divs>
    <w:div w:id="194588007">
      <w:bodyDiv w:val="1"/>
      <w:marLeft w:val="0"/>
      <w:marRight w:val="0"/>
      <w:marTop w:val="0"/>
      <w:marBottom w:val="0"/>
      <w:divBdr>
        <w:top w:val="none" w:sz="0" w:space="0" w:color="auto"/>
        <w:left w:val="none" w:sz="0" w:space="0" w:color="auto"/>
        <w:bottom w:val="none" w:sz="0" w:space="0" w:color="auto"/>
        <w:right w:val="none" w:sz="0" w:space="0" w:color="auto"/>
      </w:divBdr>
    </w:div>
    <w:div w:id="559291482">
      <w:bodyDiv w:val="1"/>
      <w:marLeft w:val="0"/>
      <w:marRight w:val="0"/>
      <w:marTop w:val="0"/>
      <w:marBottom w:val="0"/>
      <w:divBdr>
        <w:top w:val="none" w:sz="0" w:space="0" w:color="auto"/>
        <w:left w:val="none" w:sz="0" w:space="0" w:color="auto"/>
        <w:bottom w:val="none" w:sz="0" w:space="0" w:color="auto"/>
        <w:right w:val="none" w:sz="0" w:space="0" w:color="auto"/>
      </w:divBdr>
    </w:div>
    <w:div w:id="1167944963">
      <w:bodyDiv w:val="1"/>
      <w:marLeft w:val="0"/>
      <w:marRight w:val="0"/>
      <w:marTop w:val="0"/>
      <w:marBottom w:val="0"/>
      <w:divBdr>
        <w:top w:val="none" w:sz="0" w:space="0" w:color="auto"/>
        <w:left w:val="none" w:sz="0" w:space="0" w:color="auto"/>
        <w:bottom w:val="none" w:sz="0" w:space="0" w:color="auto"/>
        <w:right w:val="none" w:sz="0" w:space="0" w:color="auto"/>
      </w:divBdr>
    </w:div>
    <w:div w:id="12739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chetan@kig-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574CF-3FA7-4966-96B1-DF876A870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Links>
    <vt:vector size="6" baseType="variant">
      <vt:variant>
        <vt:i4>1048676</vt:i4>
      </vt:variant>
      <vt:variant>
        <vt:i4>0</vt:i4>
      </vt:variant>
      <vt:variant>
        <vt:i4>0</vt:i4>
      </vt:variant>
      <vt:variant>
        <vt:i4>5</vt:i4>
      </vt:variant>
      <vt:variant>
        <vt:lpwstr>mailto:chetan@kig-corp.com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c:creator>
  <cp:keywords/>
  <cp:lastModifiedBy>my pc</cp:lastModifiedBy>
  <cp:revision>3</cp:revision>
  <dcterms:created xsi:type="dcterms:W3CDTF">2018-07-01T11:28:00Z</dcterms:created>
  <dcterms:modified xsi:type="dcterms:W3CDTF">2018-07-01T11:28:00Z</dcterms:modified>
</cp:coreProperties>
</file>